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822" w:rsidRPr="00D25D09" w:rsidRDefault="00557822">
      <w:pPr>
        <w:jc w:val="center"/>
        <w:rPr>
          <w:szCs w:val="22"/>
        </w:rPr>
      </w:pPr>
    </w:p>
    <w:p w:rsidR="00557822" w:rsidRPr="00D25D09" w:rsidRDefault="00557822">
      <w:pPr>
        <w:jc w:val="center"/>
        <w:rPr>
          <w:szCs w:val="22"/>
        </w:rPr>
      </w:pPr>
    </w:p>
    <w:p w:rsidR="00580EA3" w:rsidRPr="007212ED" w:rsidRDefault="00580EA3" w:rsidP="003E3EAF">
      <w:pPr>
        <w:jc w:val="center"/>
        <w:rPr>
          <w:rStyle w:val="Heading1Char"/>
          <w:sz w:val="36"/>
          <w:szCs w:val="36"/>
        </w:rPr>
      </w:pPr>
    </w:p>
    <w:p w:rsidR="00580EA3" w:rsidRDefault="007212ED" w:rsidP="003E3EAF">
      <w:pPr>
        <w:jc w:val="center"/>
        <w:rPr>
          <w:rStyle w:val="Heading1Char"/>
          <w:sz w:val="36"/>
          <w:szCs w:val="36"/>
        </w:rPr>
      </w:pPr>
      <w:r w:rsidRPr="007212ED">
        <w:rPr>
          <w:rStyle w:val="Heading1Char"/>
          <w:sz w:val="36"/>
          <w:szCs w:val="36"/>
        </w:rPr>
        <w:t>Yayasan Jasa Aviasi Indonesia</w:t>
      </w:r>
    </w:p>
    <w:p w:rsidR="007212ED" w:rsidRDefault="007212ED" w:rsidP="003E3EAF">
      <w:pPr>
        <w:jc w:val="center"/>
        <w:rPr>
          <w:rStyle w:val="Heading1Char"/>
          <w:sz w:val="36"/>
          <w:szCs w:val="36"/>
        </w:rPr>
      </w:pPr>
      <w:r>
        <w:rPr>
          <w:rStyle w:val="Heading1Char"/>
          <w:sz w:val="36"/>
          <w:szCs w:val="36"/>
        </w:rPr>
        <w:t>And</w:t>
      </w:r>
    </w:p>
    <w:p w:rsidR="007212ED" w:rsidRPr="007212ED" w:rsidRDefault="007212ED" w:rsidP="003E3EAF">
      <w:pPr>
        <w:jc w:val="center"/>
        <w:rPr>
          <w:rStyle w:val="Heading1Char"/>
          <w:sz w:val="36"/>
          <w:szCs w:val="36"/>
        </w:rPr>
      </w:pPr>
      <w:r>
        <w:rPr>
          <w:rStyle w:val="Heading1Char"/>
          <w:sz w:val="36"/>
          <w:szCs w:val="36"/>
        </w:rPr>
        <w:t>LeTourneau University Computer Science Dept.</w:t>
      </w:r>
    </w:p>
    <w:p w:rsidR="00580EA3" w:rsidRPr="007212ED" w:rsidRDefault="00580EA3" w:rsidP="003E3EAF">
      <w:pPr>
        <w:jc w:val="center"/>
        <w:rPr>
          <w:rStyle w:val="Heading1Char"/>
          <w:sz w:val="36"/>
          <w:szCs w:val="36"/>
        </w:rPr>
      </w:pPr>
    </w:p>
    <w:p w:rsidR="00580EA3" w:rsidRPr="007212ED" w:rsidRDefault="00580EA3" w:rsidP="003E3EAF">
      <w:pPr>
        <w:jc w:val="center"/>
        <w:rPr>
          <w:rStyle w:val="Heading1Char"/>
          <w:sz w:val="36"/>
          <w:szCs w:val="36"/>
        </w:rPr>
      </w:pPr>
    </w:p>
    <w:p w:rsidR="00580EA3" w:rsidRPr="007212ED" w:rsidRDefault="00580EA3" w:rsidP="007212ED">
      <w:pPr>
        <w:rPr>
          <w:rStyle w:val="Heading1Char"/>
          <w:sz w:val="36"/>
          <w:szCs w:val="36"/>
        </w:rPr>
      </w:pPr>
    </w:p>
    <w:p w:rsidR="00580EA3" w:rsidRPr="007212ED" w:rsidRDefault="00580EA3" w:rsidP="003E3EAF">
      <w:pPr>
        <w:jc w:val="center"/>
        <w:rPr>
          <w:rStyle w:val="Heading1Char"/>
          <w:sz w:val="36"/>
          <w:szCs w:val="36"/>
        </w:rPr>
      </w:pPr>
    </w:p>
    <w:p w:rsidR="00580EA3" w:rsidRPr="007212ED" w:rsidRDefault="000C18AD" w:rsidP="00580EA3">
      <w:pPr>
        <w:suppressAutoHyphens w:val="0"/>
        <w:autoSpaceDE w:val="0"/>
        <w:autoSpaceDN w:val="0"/>
        <w:adjustRightInd w:val="0"/>
        <w:jc w:val="center"/>
        <w:rPr>
          <w:rFonts w:ascii="Times" w:hAnsi="Times" w:cs="Times"/>
          <w:sz w:val="36"/>
          <w:szCs w:val="36"/>
        </w:rPr>
      </w:pPr>
      <w:r w:rsidRPr="007212ED">
        <w:rPr>
          <w:rFonts w:ascii="Times" w:hAnsi="Times" w:cs="Times"/>
          <w:noProof/>
          <w:sz w:val="36"/>
          <w:szCs w:val="36"/>
        </w:rPr>
        <w:drawing>
          <wp:inline distT="0" distB="0" distL="0" distR="0">
            <wp:extent cx="266700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885825"/>
                    </a:xfrm>
                    <a:prstGeom prst="rect">
                      <a:avLst/>
                    </a:prstGeom>
                    <a:noFill/>
                    <a:ln>
                      <a:noFill/>
                    </a:ln>
                  </pic:spPr>
                </pic:pic>
              </a:graphicData>
            </a:graphic>
          </wp:inline>
        </w:drawing>
      </w:r>
    </w:p>
    <w:p w:rsidR="00580EA3" w:rsidRPr="007212ED" w:rsidRDefault="00580EA3" w:rsidP="003E3EAF">
      <w:pPr>
        <w:jc w:val="center"/>
        <w:rPr>
          <w:rStyle w:val="Heading1Char"/>
          <w:sz w:val="36"/>
          <w:szCs w:val="36"/>
        </w:rPr>
      </w:pPr>
    </w:p>
    <w:p w:rsidR="00580EA3" w:rsidRPr="007212ED" w:rsidRDefault="00580EA3" w:rsidP="003E3EAF">
      <w:pPr>
        <w:jc w:val="center"/>
        <w:rPr>
          <w:rStyle w:val="Heading1Char"/>
          <w:sz w:val="36"/>
          <w:szCs w:val="36"/>
        </w:rPr>
      </w:pPr>
      <w:r w:rsidRPr="007212ED">
        <w:rPr>
          <w:rStyle w:val="Heading1Char"/>
          <w:sz w:val="36"/>
          <w:szCs w:val="36"/>
        </w:rPr>
        <w:t xml:space="preserve"> </w:t>
      </w:r>
      <w:r w:rsidR="000C18AD" w:rsidRPr="007212ED">
        <w:rPr>
          <w:rStyle w:val="Heading1Char"/>
          <w:noProof/>
          <w:sz w:val="36"/>
          <w:szCs w:val="36"/>
        </w:rPr>
        <w:drawing>
          <wp:inline distT="0" distB="0" distL="0" distR="0">
            <wp:extent cx="1876425" cy="1495425"/>
            <wp:effectExtent l="0" t="0" r="0" b="0"/>
            <wp:docPr id="2" name="Picture 2" descr="logo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tic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1495425"/>
                    </a:xfrm>
                    <a:prstGeom prst="rect">
                      <a:avLst/>
                    </a:prstGeom>
                    <a:noFill/>
                    <a:ln>
                      <a:noFill/>
                    </a:ln>
                  </pic:spPr>
                </pic:pic>
              </a:graphicData>
            </a:graphic>
          </wp:inline>
        </w:drawing>
      </w:r>
    </w:p>
    <w:p w:rsidR="00580EA3" w:rsidRPr="007212ED" w:rsidRDefault="00580EA3" w:rsidP="003E3EAF">
      <w:pPr>
        <w:jc w:val="center"/>
        <w:rPr>
          <w:rStyle w:val="Heading1Char"/>
          <w:sz w:val="36"/>
          <w:szCs w:val="36"/>
        </w:rPr>
      </w:pPr>
    </w:p>
    <w:p w:rsidR="00580EA3" w:rsidRPr="007212ED" w:rsidRDefault="00580EA3" w:rsidP="003E3EAF">
      <w:pPr>
        <w:jc w:val="center"/>
        <w:rPr>
          <w:rStyle w:val="Heading1Char"/>
          <w:sz w:val="36"/>
          <w:szCs w:val="36"/>
        </w:rPr>
      </w:pPr>
    </w:p>
    <w:p w:rsidR="00580EA3" w:rsidRPr="007212ED" w:rsidRDefault="00580EA3" w:rsidP="003E3EAF">
      <w:pPr>
        <w:jc w:val="center"/>
        <w:rPr>
          <w:rStyle w:val="Heading1Char"/>
          <w:sz w:val="36"/>
          <w:szCs w:val="36"/>
        </w:rPr>
      </w:pPr>
    </w:p>
    <w:p w:rsidR="00580EA3" w:rsidRPr="007212ED" w:rsidRDefault="00580EA3" w:rsidP="003E3EAF">
      <w:pPr>
        <w:jc w:val="center"/>
        <w:rPr>
          <w:rStyle w:val="Heading1Char"/>
          <w:sz w:val="36"/>
          <w:szCs w:val="36"/>
        </w:rPr>
      </w:pPr>
      <w:r w:rsidRPr="007212ED">
        <w:rPr>
          <w:rStyle w:val="Heading1Char"/>
          <w:sz w:val="36"/>
          <w:szCs w:val="36"/>
        </w:rPr>
        <w:t>Jungle Jepps</w:t>
      </w:r>
    </w:p>
    <w:p w:rsidR="00580EA3" w:rsidRPr="007212ED" w:rsidRDefault="00580EA3" w:rsidP="003E3EAF">
      <w:pPr>
        <w:jc w:val="center"/>
        <w:rPr>
          <w:rStyle w:val="Heading1Char"/>
          <w:sz w:val="36"/>
          <w:szCs w:val="36"/>
        </w:rPr>
      </w:pPr>
    </w:p>
    <w:p w:rsidR="00580EA3" w:rsidRPr="007212ED" w:rsidRDefault="00580EA3" w:rsidP="003E3EAF">
      <w:pPr>
        <w:jc w:val="center"/>
        <w:rPr>
          <w:rStyle w:val="Heading1Char"/>
          <w:sz w:val="36"/>
          <w:szCs w:val="36"/>
        </w:rPr>
      </w:pPr>
      <w:r w:rsidRPr="007212ED">
        <w:rPr>
          <w:rStyle w:val="Heading1Char"/>
          <w:sz w:val="36"/>
          <w:szCs w:val="36"/>
        </w:rPr>
        <w:t>Design Specification</w:t>
      </w:r>
    </w:p>
    <w:p w:rsidR="00580EA3" w:rsidRPr="007212ED" w:rsidRDefault="00580EA3" w:rsidP="007212ED">
      <w:pPr>
        <w:rPr>
          <w:rStyle w:val="Heading1Char"/>
          <w:sz w:val="36"/>
          <w:szCs w:val="36"/>
        </w:rPr>
      </w:pPr>
    </w:p>
    <w:p w:rsidR="00580EA3" w:rsidRPr="007212ED" w:rsidRDefault="00580EA3" w:rsidP="007212ED">
      <w:pPr>
        <w:rPr>
          <w:rStyle w:val="Heading1Char"/>
          <w:sz w:val="36"/>
          <w:szCs w:val="36"/>
        </w:rPr>
      </w:pPr>
    </w:p>
    <w:p w:rsidR="00580EA3" w:rsidRPr="007212ED" w:rsidRDefault="00580EA3" w:rsidP="003E3EAF">
      <w:pPr>
        <w:jc w:val="center"/>
        <w:rPr>
          <w:rStyle w:val="Heading1Char"/>
          <w:sz w:val="36"/>
          <w:szCs w:val="36"/>
        </w:rPr>
      </w:pPr>
    </w:p>
    <w:p w:rsidR="00580EA3" w:rsidRPr="007212ED" w:rsidRDefault="00580EA3" w:rsidP="00580EA3">
      <w:pPr>
        <w:jc w:val="center"/>
        <w:rPr>
          <w:rStyle w:val="Heading1Char"/>
          <w:sz w:val="36"/>
          <w:szCs w:val="36"/>
        </w:rPr>
      </w:pPr>
      <w:r w:rsidRPr="007212ED">
        <w:rPr>
          <w:rStyle w:val="Heading1Char"/>
          <w:sz w:val="36"/>
          <w:szCs w:val="36"/>
        </w:rPr>
        <w:t>Version: 0.1</w:t>
      </w:r>
      <w:r w:rsidRPr="007212ED">
        <w:rPr>
          <w:rStyle w:val="Heading1Char"/>
          <w:sz w:val="36"/>
          <w:szCs w:val="36"/>
        </w:rPr>
        <w:tab/>
        <w:t>Date: 10/3/2013</w:t>
      </w:r>
    </w:p>
    <w:p w:rsidR="00557822" w:rsidRPr="003E3EAF" w:rsidRDefault="00580EA3" w:rsidP="00580EA3">
      <w:pPr>
        <w:jc w:val="center"/>
        <w:rPr>
          <w:rStyle w:val="Heading1Char"/>
        </w:rPr>
      </w:pPr>
      <w:r>
        <w:rPr>
          <w:rStyle w:val="Heading1Char"/>
        </w:rPr>
        <w:br w:type="page"/>
      </w:r>
      <w:r w:rsidR="00557822" w:rsidRPr="003E3EAF">
        <w:rPr>
          <w:rStyle w:val="Heading1Char"/>
        </w:rPr>
        <w:lastRenderedPageBreak/>
        <w:t>Table of Contents</w:t>
      </w:r>
    </w:p>
    <w:p w:rsidR="00557822" w:rsidRPr="00D25D09" w:rsidRDefault="00557822">
      <w:pPr>
        <w:jc w:val="center"/>
        <w:rPr>
          <w:szCs w:val="22"/>
        </w:rPr>
      </w:pPr>
    </w:p>
    <w:p w:rsidR="004C25E5" w:rsidRPr="00350FCA" w:rsidRDefault="003E3EAF">
      <w:pPr>
        <w:pStyle w:val="TOC1"/>
        <w:tabs>
          <w:tab w:val="left" w:pos="438"/>
          <w:tab w:val="right" w:leader="dot" w:pos="9962"/>
        </w:tabs>
        <w:rPr>
          <w:rFonts w:eastAsia="MS Mincho"/>
          <w:b w:val="0"/>
          <w:noProof/>
          <w:lang w:eastAsia="ja-JP"/>
        </w:rPr>
      </w:pPr>
      <w:r>
        <w:rPr>
          <w:b w:val="0"/>
        </w:rPr>
        <w:fldChar w:fldCharType="begin"/>
      </w:r>
      <w:r>
        <w:instrText xml:space="preserve"> TOC \o "1-3" \h \z \u </w:instrText>
      </w:r>
      <w:r>
        <w:rPr>
          <w:b w:val="0"/>
        </w:rPr>
        <w:fldChar w:fldCharType="separate"/>
      </w:r>
      <w:r w:rsidR="004C25E5">
        <w:rPr>
          <w:noProof/>
        </w:rPr>
        <w:t>1.</w:t>
      </w:r>
      <w:r w:rsidR="004C25E5" w:rsidRPr="00350FCA">
        <w:rPr>
          <w:rFonts w:eastAsia="MS Mincho"/>
          <w:b w:val="0"/>
          <w:noProof/>
          <w:lang w:eastAsia="ja-JP"/>
        </w:rPr>
        <w:tab/>
      </w:r>
      <w:r w:rsidR="004C25E5">
        <w:rPr>
          <w:noProof/>
        </w:rPr>
        <w:t>Scope</w:t>
      </w:r>
      <w:r w:rsidR="004C25E5">
        <w:rPr>
          <w:noProof/>
        </w:rPr>
        <w:tab/>
      </w:r>
      <w:r w:rsidR="004C25E5">
        <w:rPr>
          <w:noProof/>
        </w:rPr>
        <w:fldChar w:fldCharType="begin"/>
      </w:r>
      <w:r w:rsidR="004C25E5">
        <w:rPr>
          <w:noProof/>
        </w:rPr>
        <w:instrText xml:space="preserve"> PAGEREF _Toc242449917 \h </w:instrText>
      </w:r>
      <w:r w:rsidR="004C25E5">
        <w:rPr>
          <w:noProof/>
        </w:rPr>
      </w:r>
      <w:r w:rsidR="004C25E5">
        <w:rPr>
          <w:noProof/>
        </w:rPr>
        <w:fldChar w:fldCharType="separate"/>
      </w:r>
      <w:r w:rsidR="004F591B">
        <w:rPr>
          <w:noProof/>
        </w:rPr>
        <w:t>4</w:t>
      </w:r>
      <w:r w:rsidR="004C25E5">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1.1.</w:t>
      </w:r>
      <w:r w:rsidRPr="00350FCA">
        <w:rPr>
          <w:rFonts w:eastAsia="MS Mincho"/>
          <w:b/>
          <w:noProof/>
          <w:sz w:val="24"/>
          <w:szCs w:val="24"/>
          <w:lang w:eastAsia="ja-JP"/>
        </w:rPr>
        <w:tab/>
      </w:r>
      <w:r>
        <w:rPr>
          <w:noProof/>
        </w:rPr>
        <w:t>System Objectives</w:t>
      </w:r>
      <w:r>
        <w:rPr>
          <w:noProof/>
        </w:rPr>
        <w:tab/>
      </w:r>
      <w:r>
        <w:rPr>
          <w:noProof/>
        </w:rPr>
        <w:fldChar w:fldCharType="begin"/>
      </w:r>
      <w:r>
        <w:rPr>
          <w:noProof/>
        </w:rPr>
        <w:instrText xml:space="preserve"> PAGEREF _Toc242449918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1.2.</w:t>
      </w:r>
      <w:r w:rsidRPr="00350FCA">
        <w:rPr>
          <w:rFonts w:eastAsia="MS Mincho"/>
          <w:b/>
          <w:noProof/>
          <w:sz w:val="24"/>
          <w:szCs w:val="24"/>
          <w:lang w:eastAsia="ja-JP"/>
        </w:rPr>
        <w:tab/>
      </w:r>
      <w:r>
        <w:rPr>
          <w:noProof/>
        </w:rPr>
        <w:t>Hardware, software, and human interfaces</w:t>
      </w:r>
      <w:r>
        <w:rPr>
          <w:noProof/>
        </w:rPr>
        <w:tab/>
      </w:r>
      <w:r>
        <w:rPr>
          <w:noProof/>
        </w:rPr>
        <w:fldChar w:fldCharType="begin"/>
      </w:r>
      <w:r>
        <w:rPr>
          <w:noProof/>
        </w:rPr>
        <w:instrText xml:space="preserve"> PAGEREF _Toc242449919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1.3.</w:t>
      </w:r>
      <w:r w:rsidRPr="00350FCA">
        <w:rPr>
          <w:rFonts w:eastAsia="MS Mincho"/>
          <w:b/>
          <w:noProof/>
          <w:sz w:val="24"/>
          <w:szCs w:val="24"/>
          <w:lang w:eastAsia="ja-JP"/>
        </w:rPr>
        <w:tab/>
      </w:r>
      <w:r>
        <w:rPr>
          <w:noProof/>
        </w:rPr>
        <w:t>Major software functions</w:t>
      </w:r>
      <w:r>
        <w:rPr>
          <w:noProof/>
        </w:rPr>
        <w:tab/>
      </w:r>
      <w:r>
        <w:rPr>
          <w:noProof/>
        </w:rPr>
        <w:fldChar w:fldCharType="begin"/>
      </w:r>
      <w:r>
        <w:rPr>
          <w:noProof/>
        </w:rPr>
        <w:instrText xml:space="preserve"> PAGEREF _Toc242449920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1.4.</w:t>
      </w:r>
      <w:r w:rsidRPr="00350FCA">
        <w:rPr>
          <w:rFonts w:eastAsia="MS Mincho"/>
          <w:b/>
          <w:noProof/>
          <w:sz w:val="24"/>
          <w:szCs w:val="24"/>
          <w:lang w:eastAsia="ja-JP"/>
        </w:rPr>
        <w:tab/>
      </w:r>
      <w:r>
        <w:rPr>
          <w:noProof/>
        </w:rPr>
        <w:t>Externally defined database</w:t>
      </w:r>
      <w:r>
        <w:rPr>
          <w:noProof/>
        </w:rPr>
        <w:tab/>
      </w:r>
      <w:r>
        <w:rPr>
          <w:noProof/>
        </w:rPr>
        <w:fldChar w:fldCharType="begin"/>
      </w:r>
      <w:r>
        <w:rPr>
          <w:noProof/>
        </w:rPr>
        <w:instrText xml:space="preserve"> PAGEREF _Toc242449921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1.5.</w:t>
      </w:r>
      <w:r w:rsidRPr="00350FCA">
        <w:rPr>
          <w:rFonts w:eastAsia="MS Mincho"/>
          <w:b/>
          <w:noProof/>
          <w:sz w:val="24"/>
          <w:szCs w:val="24"/>
          <w:lang w:eastAsia="ja-JP"/>
        </w:rPr>
        <w:tab/>
      </w:r>
      <w:r>
        <w:rPr>
          <w:noProof/>
        </w:rPr>
        <w:t>Major design constraints, limitations</w:t>
      </w:r>
      <w:r>
        <w:rPr>
          <w:noProof/>
        </w:rPr>
        <w:tab/>
      </w:r>
      <w:r>
        <w:rPr>
          <w:noProof/>
        </w:rPr>
        <w:fldChar w:fldCharType="begin"/>
      </w:r>
      <w:r>
        <w:rPr>
          <w:noProof/>
        </w:rPr>
        <w:instrText xml:space="preserve"> PAGEREF _Toc242449922 \h </w:instrText>
      </w:r>
      <w:r>
        <w:rPr>
          <w:noProof/>
        </w:rPr>
      </w:r>
      <w:r>
        <w:rPr>
          <w:noProof/>
        </w:rPr>
        <w:fldChar w:fldCharType="separate"/>
      </w:r>
      <w:r w:rsidR="004F591B">
        <w:rPr>
          <w:noProof/>
        </w:rPr>
        <w:t>4</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t>2.</w:t>
      </w:r>
      <w:r w:rsidRPr="00350FCA">
        <w:rPr>
          <w:rFonts w:eastAsia="MS Mincho"/>
          <w:b w:val="0"/>
          <w:noProof/>
          <w:lang w:eastAsia="ja-JP"/>
        </w:rPr>
        <w:tab/>
      </w:r>
      <w:r>
        <w:rPr>
          <w:noProof/>
        </w:rPr>
        <w:t>Reference Documents</w:t>
      </w:r>
      <w:r>
        <w:rPr>
          <w:noProof/>
        </w:rPr>
        <w:tab/>
      </w:r>
      <w:r>
        <w:rPr>
          <w:noProof/>
        </w:rPr>
        <w:fldChar w:fldCharType="begin"/>
      </w:r>
      <w:r>
        <w:rPr>
          <w:noProof/>
        </w:rPr>
        <w:instrText xml:space="preserve"> PAGEREF _Toc242449923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2.1.</w:t>
      </w:r>
      <w:r w:rsidRPr="00350FCA">
        <w:rPr>
          <w:rFonts w:eastAsia="MS Mincho"/>
          <w:b/>
          <w:noProof/>
          <w:sz w:val="24"/>
          <w:szCs w:val="24"/>
          <w:lang w:eastAsia="ja-JP"/>
        </w:rPr>
        <w:tab/>
      </w:r>
      <w:r>
        <w:rPr>
          <w:noProof/>
        </w:rPr>
        <w:t>Sources for existing software documents</w:t>
      </w:r>
      <w:r>
        <w:rPr>
          <w:noProof/>
        </w:rPr>
        <w:tab/>
      </w:r>
      <w:r>
        <w:rPr>
          <w:noProof/>
        </w:rPr>
        <w:fldChar w:fldCharType="begin"/>
      </w:r>
      <w:r>
        <w:rPr>
          <w:noProof/>
        </w:rPr>
        <w:instrText xml:space="preserve"> PAGEREF _Toc242449924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2.2.</w:t>
      </w:r>
      <w:r w:rsidRPr="00350FCA">
        <w:rPr>
          <w:rFonts w:eastAsia="MS Mincho"/>
          <w:b/>
          <w:noProof/>
          <w:sz w:val="24"/>
          <w:szCs w:val="24"/>
          <w:lang w:eastAsia="ja-JP"/>
        </w:rPr>
        <w:tab/>
      </w:r>
      <w:r>
        <w:rPr>
          <w:noProof/>
        </w:rPr>
        <w:t>System documentation</w:t>
      </w:r>
      <w:r>
        <w:rPr>
          <w:noProof/>
        </w:rPr>
        <w:tab/>
      </w:r>
      <w:r>
        <w:rPr>
          <w:noProof/>
        </w:rPr>
        <w:fldChar w:fldCharType="begin"/>
      </w:r>
      <w:r>
        <w:rPr>
          <w:noProof/>
        </w:rPr>
        <w:instrText xml:space="preserve"> PAGEREF _Toc242449925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2.3.</w:t>
      </w:r>
      <w:r w:rsidRPr="00350FCA">
        <w:rPr>
          <w:rFonts w:eastAsia="MS Mincho"/>
          <w:b/>
          <w:noProof/>
          <w:sz w:val="24"/>
          <w:szCs w:val="24"/>
          <w:lang w:eastAsia="ja-JP"/>
        </w:rPr>
        <w:tab/>
      </w:r>
      <w:r>
        <w:rPr>
          <w:noProof/>
        </w:rPr>
        <w:t>Sources for technical reference documents</w:t>
      </w:r>
      <w:r>
        <w:rPr>
          <w:noProof/>
        </w:rPr>
        <w:tab/>
      </w:r>
      <w:r>
        <w:rPr>
          <w:noProof/>
        </w:rPr>
        <w:fldChar w:fldCharType="begin"/>
      </w:r>
      <w:r>
        <w:rPr>
          <w:noProof/>
        </w:rPr>
        <w:instrText xml:space="preserve"> PAGEREF _Toc242449926 \h </w:instrText>
      </w:r>
      <w:r>
        <w:rPr>
          <w:noProof/>
        </w:rPr>
      </w:r>
      <w:r>
        <w:rPr>
          <w:noProof/>
        </w:rPr>
        <w:fldChar w:fldCharType="separate"/>
      </w:r>
      <w:r w:rsidR="004F591B">
        <w:rPr>
          <w:noProof/>
        </w:rPr>
        <w:t>4</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t>3.</w:t>
      </w:r>
      <w:r w:rsidRPr="00350FCA">
        <w:rPr>
          <w:rFonts w:eastAsia="MS Mincho"/>
          <w:b w:val="0"/>
          <w:noProof/>
          <w:lang w:eastAsia="ja-JP"/>
        </w:rPr>
        <w:tab/>
      </w:r>
      <w:r>
        <w:rPr>
          <w:noProof/>
        </w:rPr>
        <w:t>Design Description</w:t>
      </w:r>
      <w:r>
        <w:rPr>
          <w:noProof/>
        </w:rPr>
        <w:tab/>
      </w:r>
      <w:r>
        <w:rPr>
          <w:noProof/>
        </w:rPr>
        <w:fldChar w:fldCharType="begin"/>
      </w:r>
      <w:r>
        <w:rPr>
          <w:noProof/>
        </w:rPr>
        <w:instrText xml:space="preserve"> PAGEREF _Toc242449927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3.1.</w:t>
      </w:r>
      <w:r w:rsidRPr="00350FCA">
        <w:rPr>
          <w:rFonts w:eastAsia="MS Mincho"/>
          <w:b/>
          <w:noProof/>
          <w:sz w:val="24"/>
          <w:szCs w:val="24"/>
          <w:lang w:eastAsia="ja-JP"/>
        </w:rPr>
        <w:tab/>
      </w:r>
      <w:r>
        <w:rPr>
          <w:noProof/>
        </w:rPr>
        <w:t>Data description</w:t>
      </w:r>
      <w:r>
        <w:rPr>
          <w:noProof/>
        </w:rPr>
        <w:tab/>
      </w:r>
      <w:r>
        <w:rPr>
          <w:noProof/>
        </w:rPr>
        <w:fldChar w:fldCharType="begin"/>
      </w:r>
      <w:r>
        <w:rPr>
          <w:noProof/>
        </w:rPr>
        <w:instrText xml:space="preserve"> PAGEREF _Toc242449928 \h </w:instrText>
      </w:r>
      <w:r>
        <w:rPr>
          <w:noProof/>
        </w:rPr>
      </w:r>
      <w:r>
        <w:rPr>
          <w:noProof/>
        </w:rPr>
        <w:fldChar w:fldCharType="separate"/>
      </w:r>
      <w:r w:rsidR="004F591B">
        <w:rPr>
          <w:noProof/>
        </w:rPr>
        <w:t>4</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3.1.1.</w:t>
      </w:r>
      <w:r w:rsidRPr="00350FCA">
        <w:rPr>
          <w:rFonts w:eastAsia="MS Mincho"/>
          <w:noProof/>
          <w:sz w:val="24"/>
          <w:szCs w:val="24"/>
          <w:lang w:eastAsia="ja-JP"/>
        </w:rPr>
        <w:tab/>
      </w:r>
      <w:r>
        <w:rPr>
          <w:noProof/>
        </w:rPr>
        <w:t>Review of data flows</w:t>
      </w:r>
      <w:r>
        <w:rPr>
          <w:noProof/>
        </w:rPr>
        <w:tab/>
      </w:r>
      <w:r>
        <w:rPr>
          <w:noProof/>
        </w:rPr>
        <w:fldChar w:fldCharType="begin"/>
      </w:r>
      <w:r>
        <w:rPr>
          <w:noProof/>
        </w:rPr>
        <w:instrText xml:space="preserve"> PAGEREF _Toc242449929 \h </w:instrText>
      </w:r>
      <w:r>
        <w:rPr>
          <w:noProof/>
        </w:rPr>
      </w:r>
      <w:r>
        <w:rPr>
          <w:noProof/>
        </w:rPr>
        <w:fldChar w:fldCharType="separate"/>
      </w:r>
      <w:r w:rsidR="004F591B">
        <w:rPr>
          <w:noProof/>
        </w:rPr>
        <w:t>4</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3.1.2.</w:t>
      </w:r>
      <w:r w:rsidRPr="00350FCA">
        <w:rPr>
          <w:rFonts w:eastAsia="MS Mincho"/>
          <w:noProof/>
          <w:sz w:val="24"/>
          <w:szCs w:val="24"/>
          <w:lang w:eastAsia="ja-JP"/>
        </w:rPr>
        <w:tab/>
      </w:r>
      <w:r>
        <w:rPr>
          <w:noProof/>
        </w:rPr>
        <w:t>Review of data structures</w:t>
      </w:r>
      <w:r>
        <w:rPr>
          <w:noProof/>
        </w:rPr>
        <w:tab/>
      </w:r>
      <w:r>
        <w:rPr>
          <w:noProof/>
        </w:rPr>
        <w:fldChar w:fldCharType="begin"/>
      </w:r>
      <w:r>
        <w:rPr>
          <w:noProof/>
        </w:rPr>
        <w:instrText xml:space="preserve"> PAGEREF _Toc242449930 \h </w:instrText>
      </w:r>
      <w:r>
        <w:rPr>
          <w:noProof/>
        </w:rPr>
      </w:r>
      <w:r>
        <w:rPr>
          <w:noProof/>
        </w:rPr>
        <w:fldChar w:fldCharType="separate"/>
      </w:r>
      <w:r w:rsidR="004F591B">
        <w:rPr>
          <w:noProof/>
        </w:rPr>
        <w:t>4</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3.2.</w:t>
      </w:r>
      <w:r w:rsidRPr="00350FCA">
        <w:rPr>
          <w:rFonts w:eastAsia="MS Mincho"/>
          <w:b/>
          <w:noProof/>
          <w:sz w:val="24"/>
          <w:szCs w:val="24"/>
          <w:lang w:eastAsia="ja-JP"/>
        </w:rPr>
        <w:tab/>
      </w:r>
      <w:r>
        <w:rPr>
          <w:noProof/>
        </w:rPr>
        <w:t>Data structure</w:t>
      </w:r>
      <w:r>
        <w:rPr>
          <w:noProof/>
        </w:rPr>
        <w:tab/>
      </w:r>
      <w:r>
        <w:rPr>
          <w:noProof/>
        </w:rPr>
        <w:fldChar w:fldCharType="begin"/>
      </w:r>
      <w:r>
        <w:rPr>
          <w:noProof/>
        </w:rPr>
        <w:instrText xml:space="preserve"> PAGEREF _Toc242449931 \h </w:instrText>
      </w:r>
      <w:r>
        <w:rPr>
          <w:noProof/>
        </w:rPr>
      </w:r>
      <w:r>
        <w:rPr>
          <w:noProof/>
        </w:rPr>
        <w:fldChar w:fldCharType="separate"/>
      </w:r>
      <w:r w:rsidR="004F591B">
        <w:rPr>
          <w:noProof/>
        </w:rPr>
        <w:t>5</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3.2.1.</w:t>
      </w:r>
      <w:r w:rsidRPr="00350FCA">
        <w:rPr>
          <w:rFonts w:eastAsia="MS Mincho"/>
          <w:noProof/>
          <w:sz w:val="24"/>
          <w:szCs w:val="24"/>
          <w:lang w:eastAsia="ja-JP"/>
        </w:rPr>
        <w:tab/>
      </w:r>
      <w:r>
        <w:rPr>
          <w:noProof/>
        </w:rPr>
        <w:t>Runtime Data Structures</w:t>
      </w:r>
      <w:r>
        <w:rPr>
          <w:noProof/>
        </w:rPr>
        <w:tab/>
      </w:r>
      <w:r>
        <w:rPr>
          <w:noProof/>
        </w:rPr>
        <w:fldChar w:fldCharType="begin"/>
      </w:r>
      <w:r>
        <w:rPr>
          <w:noProof/>
        </w:rPr>
        <w:instrText xml:space="preserve"> PAGEREF _Toc242449932 \h </w:instrText>
      </w:r>
      <w:r>
        <w:rPr>
          <w:noProof/>
        </w:rPr>
      </w:r>
      <w:r>
        <w:rPr>
          <w:noProof/>
        </w:rPr>
        <w:fldChar w:fldCharType="separate"/>
      </w:r>
      <w:r w:rsidR="004F591B">
        <w:rPr>
          <w:noProof/>
        </w:rPr>
        <w:t>5</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3.2.2.</w:t>
      </w:r>
      <w:r w:rsidRPr="00350FCA">
        <w:rPr>
          <w:rFonts w:eastAsia="MS Mincho"/>
          <w:noProof/>
          <w:sz w:val="24"/>
          <w:szCs w:val="24"/>
          <w:lang w:eastAsia="ja-JP"/>
        </w:rPr>
        <w:tab/>
      </w:r>
      <w:r>
        <w:rPr>
          <w:noProof/>
        </w:rPr>
        <w:t>Persistent Data Structures</w:t>
      </w:r>
      <w:r>
        <w:rPr>
          <w:noProof/>
        </w:rPr>
        <w:tab/>
      </w:r>
      <w:r>
        <w:rPr>
          <w:noProof/>
        </w:rPr>
        <w:fldChar w:fldCharType="begin"/>
      </w:r>
      <w:r>
        <w:rPr>
          <w:noProof/>
        </w:rPr>
        <w:instrText xml:space="preserve"> PAGEREF _Toc242449933 \h </w:instrText>
      </w:r>
      <w:r>
        <w:rPr>
          <w:noProof/>
        </w:rPr>
      </w:r>
      <w:r>
        <w:rPr>
          <w:noProof/>
        </w:rPr>
        <w:fldChar w:fldCharType="separate"/>
      </w:r>
      <w:r w:rsidR="004F591B">
        <w:rPr>
          <w:noProof/>
        </w:rPr>
        <w:t>5</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3.3.</w:t>
      </w:r>
      <w:r w:rsidRPr="00350FCA">
        <w:rPr>
          <w:rFonts w:eastAsia="MS Mincho"/>
          <w:b/>
          <w:noProof/>
          <w:sz w:val="24"/>
          <w:szCs w:val="24"/>
          <w:lang w:eastAsia="ja-JP"/>
        </w:rPr>
        <w:tab/>
      </w:r>
      <w:r>
        <w:rPr>
          <w:noProof/>
        </w:rPr>
        <w:t>Program Structure</w:t>
      </w:r>
      <w:r>
        <w:rPr>
          <w:noProof/>
        </w:rPr>
        <w:tab/>
      </w:r>
      <w:r>
        <w:rPr>
          <w:noProof/>
        </w:rPr>
        <w:fldChar w:fldCharType="begin"/>
      </w:r>
      <w:r>
        <w:rPr>
          <w:noProof/>
        </w:rPr>
        <w:instrText xml:space="preserve"> PAGEREF _Toc242449934 \h </w:instrText>
      </w:r>
      <w:r>
        <w:rPr>
          <w:noProof/>
        </w:rPr>
      </w:r>
      <w:r>
        <w:rPr>
          <w:noProof/>
        </w:rPr>
        <w:fldChar w:fldCharType="separate"/>
      </w:r>
      <w:r w:rsidR="004F591B">
        <w:rPr>
          <w:noProof/>
        </w:rPr>
        <w:t>5</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3.4.</w:t>
      </w:r>
      <w:r w:rsidRPr="00350FCA">
        <w:rPr>
          <w:rFonts w:eastAsia="MS Mincho"/>
          <w:b/>
          <w:noProof/>
          <w:sz w:val="24"/>
          <w:szCs w:val="24"/>
          <w:lang w:eastAsia="ja-JP"/>
        </w:rPr>
        <w:tab/>
      </w:r>
      <w:r>
        <w:rPr>
          <w:noProof/>
        </w:rPr>
        <w:t>Interfaces within the structure</w:t>
      </w:r>
      <w:r>
        <w:rPr>
          <w:noProof/>
        </w:rPr>
        <w:tab/>
      </w:r>
      <w:r>
        <w:rPr>
          <w:noProof/>
        </w:rPr>
        <w:fldChar w:fldCharType="begin"/>
      </w:r>
      <w:r>
        <w:rPr>
          <w:noProof/>
        </w:rPr>
        <w:instrText xml:space="preserve"> PAGEREF _Toc242449935 \h </w:instrText>
      </w:r>
      <w:r>
        <w:rPr>
          <w:noProof/>
        </w:rPr>
      </w:r>
      <w:r>
        <w:rPr>
          <w:noProof/>
        </w:rPr>
        <w:fldChar w:fldCharType="separate"/>
      </w:r>
      <w:r w:rsidR="004F591B">
        <w:rPr>
          <w:noProof/>
        </w:rPr>
        <w:t>5</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t>4.</w:t>
      </w:r>
      <w:r w:rsidRPr="00350FCA">
        <w:rPr>
          <w:rFonts w:eastAsia="MS Mincho"/>
          <w:b w:val="0"/>
          <w:noProof/>
          <w:lang w:eastAsia="ja-JP"/>
        </w:rPr>
        <w:tab/>
      </w:r>
      <w:r>
        <w:rPr>
          <w:noProof/>
        </w:rPr>
        <w:t>Packages, Classes and Modules</w:t>
      </w:r>
      <w:r>
        <w:rPr>
          <w:noProof/>
        </w:rPr>
        <w:tab/>
      </w:r>
      <w:r>
        <w:rPr>
          <w:noProof/>
        </w:rPr>
        <w:fldChar w:fldCharType="begin"/>
      </w:r>
      <w:r>
        <w:rPr>
          <w:noProof/>
        </w:rPr>
        <w:instrText xml:space="preserve"> PAGEREF _Toc242449936 \h </w:instrText>
      </w:r>
      <w:r>
        <w:rPr>
          <w:noProof/>
        </w:rPr>
      </w:r>
      <w:r>
        <w:rPr>
          <w:noProof/>
        </w:rPr>
        <w:fldChar w:fldCharType="separate"/>
      </w:r>
      <w:r w:rsidR="004F591B">
        <w:rPr>
          <w:noProof/>
        </w:rPr>
        <w:t>6</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4.1.</w:t>
      </w:r>
      <w:r w:rsidRPr="00350FCA">
        <w:rPr>
          <w:rFonts w:eastAsia="MS Mincho"/>
          <w:b/>
          <w:noProof/>
          <w:sz w:val="24"/>
          <w:szCs w:val="24"/>
          <w:lang w:eastAsia="ja-JP"/>
        </w:rPr>
        <w:tab/>
      </w:r>
      <w:r>
        <w:rPr>
          <w:noProof/>
        </w:rPr>
        <w:t>Code organization: Packages</w:t>
      </w:r>
      <w:r>
        <w:rPr>
          <w:noProof/>
        </w:rPr>
        <w:tab/>
      </w:r>
      <w:r>
        <w:rPr>
          <w:noProof/>
        </w:rPr>
        <w:fldChar w:fldCharType="begin"/>
      </w:r>
      <w:r>
        <w:rPr>
          <w:noProof/>
        </w:rPr>
        <w:instrText xml:space="preserve"> PAGEREF _Toc242449937 \h </w:instrText>
      </w:r>
      <w:r>
        <w:rPr>
          <w:noProof/>
        </w:rPr>
      </w:r>
      <w:r>
        <w:rPr>
          <w:noProof/>
        </w:rPr>
        <w:fldChar w:fldCharType="separate"/>
      </w:r>
      <w:r w:rsidR="004F591B">
        <w:rPr>
          <w:noProof/>
        </w:rPr>
        <w:t>6</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4.1.1.</w:t>
      </w:r>
      <w:r w:rsidRPr="00350FCA">
        <w:rPr>
          <w:rFonts w:eastAsia="MS Mincho"/>
          <w:noProof/>
          <w:sz w:val="24"/>
          <w:szCs w:val="24"/>
          <w:lang w:eastAsia="ja-JP"/>
        </w:rPr>
        <w:tab/>
      </w:r>
      <w:r>
        <w:rPr>
          <w:noProof/>
        </w:rPr>
        <w:t>Database</w:t>
      </w:r>
      <w:r>
        <w:rPr>
          <w:noProof/>
        </w:rPr>
        <w:tab/>
      </w:r>
      <w:r>
        <w:rPr>
          <w:noProof/>
        </w:rPr>
        <w:fldChar w:fldCharType="begin"/>
      </w:r>
      <w:r>
        <w:rPr>
          <w:noProof/>
        </w:rPr>
        <w:instrText xml:space="preserve"> PAGEREF _Toc242449938 \h </w:instrText>
      </w:r>
      <w:r>
        <w:rPr>
          <w:noProof/>
        </w:rPr>
      </w:r>
      <w:r>
        <w:rPr>
          <w:noProof/>
        </w:rPr>
        <w:fldChar w:fldCharType="separate"/>
      </w:r>
      <w:r w:rsidR="004F591B">
        <w:rPr>
          <w:noProof/>
        </w:rPr>
        <w:t>6</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4.1.2.</w:t>
      </w:r>
      <w:r w:rsidRPr="00350FCA">
        <w:rPr>
          <w:rFonts w:eastAsia="MS Mincho"/>
          <w:noProof/>
          <w:sz w:val="24"/>
          <w:szCs w:val="24"/>
          <w:lang w:eastAsia="ja-JP"/>
        </w:rPr>
        <w:tab/>
      </w:r>
      <w:r>
        <w:rPr>
          <w:noProof/>
        </w:rPr>
        <w:t>User-Interface</w:t>
      </w:r>
      <w:r>
        <w:rPr>
          <w:noProof/>
        </w:rPr>
        <w:tab/>
      </w:r>
      <w:r>
        <w:rPr>
          <w:noProof/>
        </w:rPr>
        <w:fldChar w:fldCharType="begin"/>
      </w:r>
      <w:r>
        <w:rPr>
          <w:noProof/>
        </w:rPr>
        <w:instrText xml:space="preserve"> PAGEREF _Toc242449939 \h </w:instrText>
      </w:r>
      <w:r>
        <w:rPr>
          <w:noProof/>
        </w:rPr>
      </w:r>
      <w:r>
        <w:rPr>
          <w:noProof/>
        </w:rPr>
        <w:fldChar w:fldCharType="separate"/>
      </w:r>
      <w:r w:rsidR="004F591B">
        <w:rPr>
          <w:noProof/>
        </w:rPr>
        <w:t>6</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4.1.3.</w:t>
      </w:r>
      <w:r w:rsidRPr="00350FCA">
        <w:rPr>
          <w:rFonts w:eastAsia="MS Mincho"/>
          <w:noProof/>
          <w:sz w:val="24"/>
          <w:szCs w:val="24"/>
          <w:lang w:eastAsia="ja-JP"/>
        </w:rPr>
        <w:tab/>
      </w:r>
      <w:r>
        <w:rPr>
          <w:noProof/>
        </w:rPr>
        <w:t>Network</w:t>
      </w:r>
      <w:r>
        <w:rPr>
          <w:noProof/>
        </w:rPr>
        <w:tab/>
      </w:r>
      <w:r>
        <w:rPr>
          <w:noProof/>
        </w:rPr>
        <w:fldChar w:fldCharType="begin"/>
      </w:r>
      <w:r>
        <w:rPr>
          <w:noProof/>
        </w:rPr>
        <w:instrText xml:space="preserve"> PAGEREF _Toc242449940 \h </w:instrText>
      </w:r>
      <w:r>
        <w:rPr>
          <w:noProof/>
        </w:rPr>
      </w:r>
      <w:r>
        <w:rPr>
          <w:noProof/>
        </w:rPr>
        <w:fldChar w:fldCharType="separate"/>
      </w:r>
      <w:r w:rsidR="004F591B">
        <w:rPr>
          <w:noProof/>
        </w:rPr>
        <w:t>6</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4.1.4.</w:t>
      </w:r>
      <w:r w:rsidRPr="00350FCA">
        <w:rPr>
          <w:rFonts w:eastAsia="MS Mincho"/>
          <w:noProof/>
          <w:sz w:val="24"/>
          <w:szCs w:val="24"/>
          <w:lang w:eastAsia="ja-JP"/>
        </w:rPr>
        <w:tab/>
      </w:r>
      <w:r>
        <w:rPr>
          <w:noProof/>
        </w:rPr>
        <w:t>PDF / Repository</w:t>
      </w:r>
      <w:r>
        <w:rPr>
          <w:noProof/>
        </w:rPr>
        <w:tab/>
      </w:r>
      <w:r>
        <w:rPr>
          <w:noProof/>
        </w:rPr>
        <w:fldChar w:fldCharType="begin"/>
      </w:r>
      <w:r>
        <w:rPr>
          <w:noProof/>
        </w:rPr>
        <w:instrText xml:space="preserve"> PAGEREF _Toc242449941 \h </w:instrText>
      </w:r>
      <w:r>
        <w:rPr>
          <w:noProof/>
        </w:rPr>
      </w:r>
      <w:r>
        <w:rPr>
          <w:noProof/>
        </w:rPr>
        <w:fldChar w:fldCharType="separate"/>
      </w:r>
      <w:r w:rsidR="004F591B">
        <w:rPr>
          <w:noProof/>
        </w:rPr>
        <w:t>7</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4.2.</w:t>
      </w:r>
      <w:r w:rsidRPr="00350FCA">
        <w:rPr>
          <w:rFonts w:eastAsia="MS Mincho"/>
          <w:b/>
          <w:noProof/>
          <w:sz w:val="24"/>
          <w:szCs w:val="24"/>
          <w:lang w:eastAsia="ja-JP"/>
        </w:rPr>
        <w:tab/>
      </w:r>
      <w:r>
        <w:rPr>
          <w:noProof/>
        </w:rPr>
        <w:t>Processing narrative with cross reference to SRS</w:t>
      </w:r>
      <w:r>
        <w:rPr>
          <w:noProof/>
        </w:rPr>
        <w:tab/>
      </w:r>
      <w:r>
        <w:rPr>
          <w:noProof/>
        </w:rPr>
        <w:fldChar w:fldCharType="begin"/>
      </w:r>
      <w:r>
        <w:rPr>
          <w:noProof/>
        </w:rPr>
        <w:instrText xml:space="preserve"> PAGEREF _Toc242449942 \h </w:instrText>
      </w:r>
      <w:r>
        <w:rPr>
          <w:noProof/>
        </w:rPr>
      </w:r>
      <w:r>
        <w:rPr>
          <w:noProof/>
        </w:rPr>
        <w:fldChar w:fldCharType="separate"/>
      </w:r>
      <w:r w:rsidR="004F591B">
        <w:rPr>
          <w:noProof/>
        </w:rPr>
        <w:t>7</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4.3.</w:t>
      </w:r>
      <w:r w:rsidRPr="00350FCA">
        <w:rPr>
          <w:rFonts w:eastAsia="MS Mincho"/>
          <w:b/>
          <w:noProof/>
          <w:sz w:val="24"/>
          <w:szCs w:val="24"/>
          <w:lang w:eastAsia="ja-JP"/>
        </w:rPr>
        <w:tab/>
      </w:r>
      <w:r>
        <w:rPr>
          <w:noProof/>
        </w:rPr>
        <w:t>Interface description</w:t>
      </w:r>
      <w:r>
        <w:rPr>
          <w:noProof/>
        </w:rPr>
        <w:tab/>
      </w:r>
      <w:r>
        <w:rPr>
          <w:noProof/>
        </w:rPr>
        <w:fldChar w:fldCharType="begin"/>
      </w:r>
      <w:r>
        <w:rPr>
          <w:noProof/>
        </w:rPr>
        <w:instrText xml:space="preserve"> PAGEREF _Toc242449943 \h </w:instrText>
      </w:r>
      <w:r>
        <w:rPr>
          <w:noProof/>
        </w:rPr>
      </w:r>
      <w:r>
        <w:rPr>
          <w:noProof/>
        </w:rPr>
        <w:fldChar w:fldCharType="separate"/>
      </w:r>
      <w:r w:rsidR="004F591B">
        <w:rPr>
          <w:noProof/>
        </w:rPr>
        <w:t>7</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4.4.</w:t>
      </w:r>
      <w:r w:rsidRPr="00350FCA">
        <w:rPr>
          <w:rFonts w:eastAsia="MS Mincho"/>
          <w:b/>
          <w:noProof/>
          <w:sz w:val="24"/>
          <w:szCs w:val="24"/>
          <w:lang w:eastAsia="ja-JP"/>
        </w:rPr>
        <w:tab/>
      </w:r>
      <w:r>
        <w:rPr>
          <w:noProof/>
        </w:rPr>
        <w:t>Design language</w:t>
      </w:r>
      <w:r>
        <w:rPr>
          <w:noProof/>
        </w:rPr>
        <w:tab/>
      </w:r>
      <w:r>
        <w:rPr>
          <w:noProof/>
        </w:rPr>
        <w:fldChar w:fldCharType="begin"/>
      </w:r>
      <w:r>
        <w:rPr>
          <w:noProof/>
        </w:rPr>
        <w:instrText xml:space="preserve"> PAGEREF _Toc242449944 \h </w:instrText>
      </w:r>
      <w:r>
        <w:rPr>
          <w:noProof/>
        </w:rPr>
      </w:r>
      <w:r>
        <w:rPr>
          <w:noProof/>
        </w:rPr>
        <w:fldChar w:fldCharType="separate"/>
      </w:r>
      <w:r w:rsidR="004F591B">
        <w:rPr>
          <w:noProof/>
        </w:rPr>
        <w:t>7</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4.5.</w:t>
      </w:r>
      <w:r w:rsidRPr="00350FCA">
        <w:rPr>
          <w:rFonts w:eastAsia="MS Mincho"/>
          <w:b/>
          <w:noProof/>
          <w:sz w:val="24"/>
          <w:szCs w:val="24"/>
          <w:lang w:eastAsia="ja-JP"/>
        </w:rPr>
        <w:tab/>
      </w:r>
      <w:r>
        <w:rPr>
          <w:noProof/>
        </w:rPr>
        <w:t>Modules</w:t>
      </w:r>
      <w:r>
        <w:rPr>
          <w:noProof/>
        </w:rPr>
        <w:tab/>
      </w:r>
      <w:r>
        <w:rPr>
          <w:noProof/>
        </w:rPr>
        <w:fldChar w:fldCharType="begin"/>
      </w:r>
      <w:r>
        <w:rPr>
          <w:noProof/>
        </w:rPr>
        <w:instrText xml:space="preserve"> PAGEREF _Toc242449945 \h </w:instrText>
      </w:r>
      <w:r>
        <w:rPr>
          <w:noProof/>
        </w:rPr>
      </w:r>
      <w:r>
        <w:rPr>
          <w:noProof/>
        </w:rPr>
        <w:fldChar w:fldCharType="separate"/>
      </w:r>
      <w:r w:rsidR="004F591B">
        <w:rPr>
          <w:noProof/>
        </w:rPr>
        <w:t>7</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4.6.</w:t>
      </w:r>
      <w:r w:rsidRPr="00350FCA">
        <w:rPr>
          <w:rFonts w:eastAsia="MS Mincho"/>
          <w:b/>
          <w:noProof/>
          <w:sz w:val="24"/>
          <w:szCs w:val="24"/>
          <w:lang w:eastAsia="ja-JP"/>
        </w:rPr>
        <w:tab/>
      </w:r>
      <w:r>
        <w:rPr>
          <w:noProof/>
        </w:rPr>
        <w:t>Comments</w:t>
      </w:r>
      <w:r>
        <w:rPr>
          <w:noProof/>
        </w:rPr>
        <w:tab/>
      </w:r>
      <w:r>
        <w:rPr>
          <w:noProof/>
        </w:rPr>
        <w:fldChar w:fldCharType="begin"/>
      </w:r>
      <w:r>
        <w:rPr>
          <w:noProof/>
        </w:rPr>
        <w:instrText xml:space="preserve"> PAGEREF _Toc242449946 \h </w:instrText>
      </w:r>
      <w:r>
        <w:rPr>
          <w:noProof/>
        </w:rPr>
      </w:r>
      <w:r>
        <w:rPr>
          <w:noProof/>
        </w:rPr>
        <w:fldChar w:fldCharType="separate"/>
      </w:r>
      <w:r w:rsidR="004F591B">
        <w:rPr>
          <w:noProof/>
        </w:rPr>
        <w:t>8</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t>5.</w:t>
      </w:r>
      <w:r w:rsidRPr="00350FCA">
        <w:rPr>
          <w:rFonts w:eastAsia="MS Mincho"/>
          <w:b w:val="0"/>
          <w:noProof/>
          <w:lang w:eastAsia="ja-JP"/>
        </w:rPr>
        <w:tab/>
      </w:r>
      <w:r>
        <w:rPr>
          <w:noProof/>
        </w:rPr>
        <w:t>File structure and global data</w:t>
      </w:r>
      <w:r>
        <w:rPr>
          <w:noProof/>
        </w:rPr>
        <w:tab/>
      </w:r>
      <w:r>
        <w:rPr>
          <w:noProof/>
        </w:rPr>
        <w:fldChar w:fldCharType="begin"/>
      </w:r>
      <w:r>
        <w:rPr>
          <w:noProof/>
        </w:rPr>
        <w:instrText xml:space="preserve"> PAGEREF _Toc242449947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5.1.</w:t>
      </w:r>
      <w:r w:rsidRPr="00350FCA">
        <w:rPr>
          <w:rFonts w:eastAsia="MS Mincho"/>
          <w:b/>
          <w:noProof/>
          <w:sz w:val="24"/>
          <w:szCs w:val="24"/>
          <w:lang w:eastAsia="ja-JP"/>
        </w:rPr>
        <w:tab/>
      </w:r>
      <w:r>
        <w:rPr>
          <w:noProof/>
        </w:rPr>
        <w:t>External file structures</w:t>
      </w:r>
      <w:r>
        <w:rPr>
          <w:noProof/>
        </w:rPr>
        <w:tab/>
      </w:r>
      <w:r>
        <w:rPr>
          <w:noProof/>
        </w:rPr>
        <w:fldChar w:fldCharType="begin"/>
      </w:r>
      <w:r>
        <w:rPr>
          <w:noProof/>
        </w:rPr>
        <w:instrText xml:space="preserve"> PAGEREF _Toc242449948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5.2.</w:t>
      </w:r>
      <w:r w:rsidRPr="00350FCA">
        <w:rPr>
          <w:rFonts w:eastAsia="MS Mincho"/>
          <w:b/>
          <w:noProof/>
          <w:sz w:val="24"/>
          <w:szCs w:val="24"/>
          <w:lang w:eastAsia="ja-JP"/>
        </w:rPr>
        <w:tab/>
      </w:r>
      <w:r>
        <w:rPr>
          <w:noProof/>
        </w:rPr>
        <w:t>Logical structure</w:t>
      </w:r>
      <w:r>
        <w:rPr>
          <w:noProof/>
        </w:rPr>
        <w:tab/>
      </w:r>
      <w:r>
        <w:rPr>
          <w:noProof/>
        </w:rPr>
        <w:fldChar w:fldCharType="begin"/>
      </w:r>
      <w:r>
        <w:rPr>
          <w:noProof/>
        </w:rPr>
        <w:instrText xml:space="preserve"> PAGEREF _Toc242449949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5.3.</w:t>
      </w:r>
      <w:r w:rsidRPr="00350FCA">
        <w:rPr>
          <w:rFonts w:eastAsia="MS Mincho"/>
          <w:b/>
          <w:noProof/>
          <w:sz w:val="24"/>
          <w:szCs w:val="24"/>
          <w:lang w:eastAsia="ja-JP"/>
        </w:rPr>
        <w:tab/>
      </w:r>
      <w:r>
        <w:rPr>
          <w:noProof/>
        </w:rPr>
        <w:t>Logical record description</w:t>
      </w:r>
      <w:r>
        <w:rPr>
          <w:noProof/>
        </w:rPr>
        <w:tab/>
      </w:r>
      <w:r>
        <w:rPr>
          <w:noProof/>
        </w:rPr>
        <w:fldChar w:fldCharType="begin"/>
      </w:r>
      <w:r>
        <w:rPr>
          <w:noProof/>
        </w:rPr>
        <w:instrText xml:space="preserve"> PAGEREF _Toc242449950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5.4.</w:t>
      </w:r>
      <w:r w:rsidRPr="00350FCA">
        <w:rPr>
          <w:rFonts w:eastAsia="MS Mincho"/>
          <w:b/>
          <w:noProof/>
          <w:sz w:val="24"/>
          <w:szCs w:val="24"/>
          <w:lang w:eastAsia="ja-JP"/>
        </w:rPr>
        <w:tab/>
      </w:r>
      <w:r>
        <w:rPr>
          <w:noProof/>
        </w:rPr>
        <w:t>Access method</w:t>
      </w:r>
      <w:r>
        <w:rPr>
          <w:noProof/>
        </w:rPr>
        <w:tab/>
      </w:r>
      <w:r>
        <w:rPr>
          <w:noProof/>
        </w:rPr>
        <w:fldChar w:fldCharType="begin"/>
      </w:r>
      <w:r>
        <w:rPr>
          <w:noProof/>
        </w:rPr>
        <w:instrText xml:space="preserve"> PAGEREF _Toc242449951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5.5.</w:t>
      </w:r>
      <w:r w:rsidRPr="00350FCA">
        <w:rPr>
          <w:rFonts w:eastAsia="MS Mincho"/>
          <w:b/>
          <w:noProof/>
          <w:sz w:val="24"/>
          <w:szCs w:val="24"/>
          <w:lang w:eastAsia="ja-JP"/>
        </w:rPr>
        <w:tab/>
      </w:r>
      <w:r>
        <w:rPr>
          <w:noProof/>
        </w:rPr>
        <w:t>Global data</w:t>
      </w:r>
      <w:r>
        <w:rPr>
          <w:noProof/>
        </w:rPr>
        <w:tab/>
      </w:r>
      <w:r>
        <w:rPr>
          <w:noProof/>
        </w:rPr>
        <w:fldChar w:fldCharType="begin"/>
      </w:r>
      <w:r>
        <w:rPr>
          <w:noProof/>
        </w:rPr>
        <w:instrText xml:space="preserve"> PAGEREF _Toc242449952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5.6.</w:t>
      </w:r>
      <w:r w:rsidRPr="00350FCA">
        <w:rPr>
          <w:rFonts w:eastAsia="MS Mincho"/>
          <w:b/>
          <w:noProof/>
          <w:sz w:val="24"/>
          <w:szCs w:val="24"/>
          <w:lang w:eastAsia="ja-JP"/>
        </w:rPr>
        <w:tab/>
      </w:r>
      <w:r>
        <w:rPr>
          <w:noProof/>
        </w:rPr>
        <w:t>File and data cross reference</w:t>
      </w:r>
      <w:r>
        <w:rPr>
          <w:noProof/>
        </w:rPr>
        <w:tab/>
      </w:r>
      <w:r>
        <w:rPr>
          <w:noProof/>
        </w:rPr>
        <w:fldChar w:fldCharType="begin"/>
      </w:r>
      <w:r>
        <w:rPr>
          <w:noProof/>
        </w:rPr>
        <w:instrText xml:space="preserve"> PAGEREF _Toc242449953 \h </w:instrText>
      </w:r>
      <w:r>
        <w:rPr>
          <w:noProof/>
        </w:rPr>
      </w:r>
      <w:r>
        <w:rPr>
          <w:noProof/>
        </w:rPr>
        <w:fldChar w:fldCharType="separate"/>
      </w:r>
      <w:r w:rsidR="004F591B">
        <w:rPr>
          <w:noProof/>
        </w:rPr>
        <w:t>8</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t>6.</w:t>
      </w:r>
      <w:r w:rsidRPr="00350FCA">
        <w:rPr>
          <w:rFonts w:eastAsia="MS Mincho"/>
          <w:b w:val="0"/>
          <w:noProof/>
          <w:lang w:eastAsia="ja-JP"/>
        </w:rPr>
        <w:tab/>
      </w:r>
      <w:r>
        <w:rPr>
          <w:noProof/>
        </w:rPr>
        <w:t>Test provisions</w:t>
      </w:r>
      <w:r>
        <w:rPr>
          <w:noProof/>
        </w:rPr>
        <w:tab/>
      </w:r>
      <w:r>
        <w:rPr>
          <w:noProof/>
        </w:rPr>
        <w:fldChar w:fldCharType="begin"/>
      </w:r>
      <w:r>
        <w:rPr>
          <w:noProof/>
        </w:rPr>
        <w:instrText xml:space="preserve"> PAGEREF _Toc242449954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6.1.</w:t>
      </w:r>
      <w:r w:rsidRPr="00350FCA">
        <w:rPr>
          <w:rFonts w:eastAsia="MS Mincho"/>
          <w:b/>
          <w:noProof/>
          <w:sz w:val="24"/>
          <w:szCs w:val="24"/>
          <w:lang w:eastAsia="ja-JP"/>
        </w:rPr>
        <w:tab/>
      </w:r>
      <w:r>
        <w:rPr>
          <w:noProof/>
        </w:rPr>
        <w:t>Unit testing</w:t>
      </w:r>
      <w:r>
        <w:rPr>
          <w:noProof/>
        </w:rPr>
        <w:tab/>
      </w:r>
      <w:r>
        <w:rPr>
          <w:noProof/>
        </w:rPr>
        <w:fldChar w:fldCharType="begin"/>
      </w:r>
      <w:r>
        <w:rPr>
          <w:noProof/>
        </w:rPr>
        <w:instrText xml:space="preserve"> PAGEREF _Toc242449955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6.2.</w:t>
      </w:r>
      <w:r w:rsidRPr="00350FCA">
        <w:rPr>
          <w:rFonts w:eastAsia="MS Mincho"/>
          <w:b/>
          <w:noProof/>
          <w:sz w:val="24"/>
          <w:szCs w:val="24"/>
          <w:lang w:eastAsia="ja-JP"/>
        </w:rPr>
        <w:tab/>
      </w:r>
      <w:r>
        <w:rPr>
          <w:noProof/>
        </w:rPr>
        <w:t>Code Audits</w:t>
      </w:r>
      <w:r>
        <w:rPr>
          <w:noProof/>
        </w:rPr>
        <w:tab/>
      </w:r>
      <w:r>
        <w:rPr>
          <w:noProof/>
        </w:rPr>
        <w:fldChar w:fldCharType="begin"/>
      </w:r>
      <w:r>
        <w:rPr>
          <w:noProof/>
        </w:rPr>
        <w:instrText xml:space="preserve"> PAGEREF _Toc242449956 \h </w:instrText>
      </w:r>
      <w:r>
        <w:rPr>
          <w:noProof/>
        </w:rPr>
      </w:r>
      <w:r>
        <w:rPr>
          <w:noProof/>
        </w:rPr>
        <w:fldChar w:fldCharType="separate"/>
      </w:r>
      <w:r w:rsidR="004F591B">
        <w:rPr>
          <w:noProof/>
        </w:rPr>
        <w:t>8</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6.2.1.</w:t>
      </w:r>
      <w:r w:rsidRPr="00350FCA">
        <w:rPr>
          <w:rFonts w:eastAsia="MS Mincho"/>
          <w:noProof/>
          <w:sz w:val="24"/>
          <w:szCs w:val="24"/>
          <w:lang w:eastAsia="ja-JP"/>
        </w:rPr>
        <w:tab/>
      </w:r>
      <w:r>
        <w:rPr>
          <w:noProof/>
        </w:rPr>
        <w:t>Audit 1</w:t>
      </w:r>
      <w:r>
        <w:rPr>
          <w:noProof/>
        </w:rPr>
        <w:tab/>
      </w:r>
      <w:r>
        <w:rPr>
          <w:noProof/>
        </w:rPr>
        <w:fldChar w:fldCharType="begin"/>
      </w:r>
      <w:r>
        <w:rPr>
          <w:noProof/>
        </w:rPr>
        <w:instrText xml:space="preserve"> PAGEREF _Toc242449957 \h </w:instrText>
      </w:r>
      <w:r>
        <w:rPr>
          <w:noProof/>
        </w:rPr>
      </w:r>
      <w:r>
        <w:rPr>
          <w:noProof/>
        </w:rPr>
        <w:fldChar w:fldCharType="separate"/>
      </w:r>
      <w:r w:rsidR="004F591B">
        <w:rPr>
          <w:noProof/>
        </w:rPr>
        <w:t>8</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6.2.2.</w:t>
      </w:r>
      <w:r w:rsidRPr="00350FCA">
        <w:rPr>
          <w:rFonts w:eastAsia="MS Mincho"/>
          <w:noProof/>
          <w:sz w:val="24"/>
          <w:szCs w:val="24"/>
          <w:lang w:eastAsia="ja-JP"/>
        </w:rPr>
        <w:tab/>
      </w:r>
      <w:r>
        <w:rPr>
          <w:noProof/>
        </w:rPr>
        <w:t>Audit 2</w:t>
      </w:r>
      <w:r>
        <w:rPr>
          <w:noProof/>
        </w:rPr>
        <w:tab/>
      </w:r>
      <w:r>
        <w:rPr>
          <w:noProof/>
        </w:rPr>
        <w:fldChar w:fldCharType="begin"/>
      </w:r>
      <w:r>
        <w:rPr>
          <w:noProof/>
        </w:rPr>
        <w:instrText xml:space="preserve"> PAGEREF _Toc242449958 \h </w:instrText>
      </w:r>
      <w:r>
        <w:rPr>
          <w:noProof/>
        </w:rPr>
      </w:r>
      <w:r>
        <w:rPr>
          <w:noProof/>
        </w:rPr>
        <w:fldChar w:fldCharType="separate"/>
      </w:r>
      <w:r w:rsidR="004F591B">
        <w:rPr>
          <w:noProof/>
        </w:rPr>
        <w:t>8</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6.2.3.</w:t>
      </w:r>
      <w:r w:rsidRPr="00350FCA">
        <w:rPr>
          <w:rFonts w:eastAsia="MS Mincho"/>
          <w:noProof/>
          <w:sz w:val="24"/>
          <w:szCs w:val="24"/>
          <w:lang w:eastAsia="ja-JP"/>
        </w:rPr>
        <w:tab/>
      </w:r>
      <w:r>
        <w:rPr>
          <w:noProof/>
        </w:rPr>
        <w:t>Audit 3</w:t>
      </w:r>
      <w:r>
        <w:rPr>
          <w:noProof/>
        </w:rPr>
        <w:tab/>
      </w:r>
      <w:r>
        <w:rPr>
          <w:noProof/>
        </w:rPr>
        <w:fldChar w:fldCharType="begin"/>
      </w:r>
      <w:r>
        <w:rPr>
          <w:noProof/>
        </w:rPr>
        <w:instrText xml:space="preserve"> PAGEREF _Toc242449959 \h </w:instrText>
      </w:r>
      <w:r>
        <w:rPr>
          <w:noProof/>
        </w:rPr>
      </w:r>
      <w:r>
        <w:rPr>
          <w:noProof/>
        </w:rPr>
        <w:fldChar w:fldCharType="separate"/>
      </w:r>
      <w:r w:rsidR="004F591B">
        <w:rPr>
          <w:noProof/>
        </w:rPr>
        <w:t>8</w:t>
      </w:r>
      <w:r>
        <w:rPr>
          <w:noProof/>
        </w:rPr>
        <w:fldChar w:fldCharType="end"/>
      </w:r>
    </w:p>
    <w:p w:rsidR="004C25E5" w:rsidRPr="00350FCA" w:rsidRDefault="004C25E5">
      <w:pPr>
        <w:pStyle w:val="TOC3"/>
        <w:tabs>
          <w:tab w:val="left" w:pos="1141"/>
          <w:tab w:val="right" w:leader="dot" w:pos="9962"/>
        </w:tabs>
        <w:rPr>
          <w:rFonts w:eastAsia="MS Mincho"/>
          <w:noProof/>
          <w:sz w:val="24"/>
          <w:szCs w:val="24"/>
          <w:lang w:eastAsia="ja-JP"/>
        </w:rPr>
      </w:pPr>
      <w:r>
        <w:rPr>
          <w:noProof/>
        </w:rPr>
        <w:t>6.2.4.</w:t>
      </w:r>
      <w:r w:rsidRPr="00350FCA">
        <w:rPr>
          <w:rFonts w:eastAsia="MS Mincho"/>
          <w:noProof/>
          <w:sz w:val="24"/>
          <w:szCs w:val="24"/>
          <w:lang w:eastAsia="ja-JP"/>
        </w:rPr>
        <w:tab/>
      </w:r>
      <w:r>
        <w:rPr>
          <w:noProof/>
        </w:rPr>
        <w:t>Audit 4</w:t>
      </w:r>
      <w:r>
        <w:rPr>
          <w:noProof/>
        </w:rPr>
        <w:tab/>
      </w:r>
      <w:r>
        <w:rPr>
          <w:noProof/>
        </w:rPr>
        <w:fldChar w:fldCharType="begin"/>
      </w:r>
      <w:r>
        <w:rPr>
          <w:noProof/>
        </w:rPr>
        <w:instrText xml:space="preserve"> PAGEREF _Toc242449960 \h </w:instrText>
      </w:r>
      <w:r>
        <w:rPr>
          <w:noProof/>
        </w:rPr>
      </w:r>
      <w:r>
        <w:rPr>
          <w:noProof/>
        </w:rPr>
        <w:fldChar w:fldCharType="separate"/>
      </w:r>
      <w:r w:rsidR="004F591B">
        <w:rPr>
          <w:noProof/>
        </w:rPr>
        <w:t>8</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6.3.</w:t>
      </w:r>
      <w:r w:rsidRPr="00350FCA">
        <w:rPr>
          <w:rFonts w:eastAsia="MS Mincho"/>
          <w:b/>
          <w:noProof/>
          <w:sz w:val="24"/>
          <w:szCs w:val="24"/>
          <w:lang w:eastAsia="ja-JP"/>
        </w:rPr>
        <w:tab/>
      </w:r>
      <w:r>
        <w:rPr>
          <w:noProof/>
        </w:rPr>
        <w:t>Test guidelines</w:t>
      </w:r>
      <w:r>
        <w:rPr>
          <w:noProof/>
        </w:rPr>
        <w:tab/>
      </w:r>
      <w:r>
        <w:rPr>
          <w:noProof/>
        </w:rPr>
        <w:fldChar w:fldCharType="begin"/>
      </w:r>
      <w:r>
        <w:rPr>
          <w:noProof/>
        </w:rPr>
        <w:instrText xml:space="preserve"> PAGEREF _Toc242449961 \h </w:instrText>
      </w:r>
      <w:r>
        <w:rPr>
          <w:noProof/>
        </w:rPr>
      </w:r>
      <w:r>
        <w:rPr>
          <w:noProof/>
        </w:rPr>
        <w:fldChar w:fldCharType="separate"/>
      </w:r>
      <w:r w:rsidR="004F591B">
        <w:rPr>
          <w:noProof/>
        </w:rPr>
        <w:t>9</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6.4.</w:t>
      </w:r>
      <w:r w:rsidRPr="00350FCA">
        <w:rPr>
          <w:rFonts w:eastAsia="MS Mincho"/>
          <w:b/>
          <w:noProof/>
          <w:sz w:val="24"/>
          <w:szCs w:val="24"/>
          <w:lang w:eastAsia="ja-JP"/>
        </w:rPr>
        <w:tab/>
      </w:r>
      <w:r>
        <w:rPr>
          <w:noProof/>
        </w:rPr>
        <w:t>Integration strategy</w:t>
      </w:r>
      <w:r>
        <w:rPr>
          <w:noProof/>
        </w:rPr>
        <w:tab/>
      </w:r>
      <w:r>
        <w:rPr>
          <w:noProof/>
        </w:rPr>
        <w:fldChar w:fldCharType="begin"/>
      </w:r>
      <w:r>
        <w:rPr>
          <w:noProof/>
        </w:rPr>
        <w:instrText xml:space="preserve"> PAGEREF _Toc242449962 \h </w:instrText>
      </w:r>
      <w:r>
        <w:rPr>
          <w:noProof/>
        </w:rPr>
      </w:r>
      <w:r>
        <w:rPr>
          <w:noProof/>
        </w:rPr>
        <w:fldChar w:fldCharType="separate"/>
      </w:r>
      <w:r w:rsidR="004F591B">
        <w:rPr>
          <w:noProof/>
        </w:rPr>
        <w:t>9</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6.5.</w:t>
      </w:r>
      <w:r w:rsidRPr="00350FCA">
        <w:rPr>
          <w:rFonts w:eastAsia="MS Mincho"/>
          <w:b/>
          <w:noProof/>
          <w:sz w:val="24"/>
          <w:szCs w:val="24"/>
          <w:lang w:eastAsia="ja-JP"/>
        </w:rPr>
        <w:tab/>
      </w:r>
      <w:r>
        <w:rPr>
          <w:noProof/>
        </w:rPr>
        <w:t>Special considerations</w:t>
      </w:r>
      <w:r>
        <w:rPr>
          <w:noProof/>
        </w:rPr>
        <w:tab/>
      </w:r>
      <w:r>
        <w:rPr>
          <w:noProof/>
        </w:rPr>
        <w:fldChar w:fldCharType="begin"/>
      </w:r>
      <w:r>
        <w:rPr>
          <w:noProof/>
        </w:rPr>
        <w:instrText xml:space="preserve"> PAGEREF _Toc242449963 \h </w:instrText>
      </w:r>
      <w:r>
        <w:rPr>
          <w:noProof/>
        </w:rPr>
      </w:r>
      <w:r>
        <w:rPr>
          <w:noProof/>
        </w:rPr>
        <w:fldChar w:fldCharType="separate"/>
      </w:r>
      <w:r w:rsidR="004F591B">
        <w:rPr>
          <w:noProof/>
        </w:rPr>
        <w:t>9</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lastRenderedPageBreak/>
        <w:t>7.</w:t>
      </w:r>
      <w:r w:rsidRPr="00350FCA">
        <w:rPr>
          <w:rFonts w:eastAsia="MS Mincho"/>
          <w:b w:val="0"/>
          <w:noProof/>
          <w:lang w:eastAsia="ja-JP"/>
        </w:rPr>
        <w:tab/>
      </w:r>
      <w:r>
        <w:rPr>
          <w:noProof/>
        </w:rPr>
        <w:t>Packaging</w:t>
      </w:r>
      <w:r>
        <w:rPr>
          <w:noProof/>
        </w:rPr>
        <w:tab/>
      </w:r>
      <w:r>
        <w:rPr>
          <w:noProof/>
        </w:rPr>
        <w:fldChar w:fldCharType="begin"/>
      </w:r>
      <w:r>
        <w:rPr>
          <w:noProof/>
        </w:rPr>
        <w:instrText xml:space="preserve"> PAGEREF _Toc242449964 \h </w:instrText>
      </w:r>
      <w:r>
        <w:rPr>
          <w:noProof/>
        </w:rPr>
      </w:r>
      <w:r>
        <w:rPr>
          <w:noProof/>
        </w:rPr>
        <w:fldChar w:fldCharType="separate"/>
      </w:r>
      <w:r w:rsidR="004F591B">
        <w:rPr>
          <w:noProof/>
        </w:rPr>
        <w:t>9</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7.1.</w:t>
      </w:r>
      <w:r w:rsidRPr="00350FCA">
        <w:rPr>
          <w:rFonts w:eastAsia="MS Mincho"/>
          <w:b/>
          <w:noProof/>
          <w:sz w:val="24"/>
          <w:szCs w:val="24"/>
          <w:lang w:eastAsia="ja-JP"/>
        </w:rPr>
        <w:tab/>
      </w:r>
      <w:r>
        <w:rPr>
          <w:noProof/>
        </w:rPr>
        <w:t>Special program overlay provisions</w:t>
      </w:r>
      <w:r>
        <w:rPr>
          <w:noProof/>
        </w:rPr>
        <w:tab/>
      </w:r>
      <w:r>
        <w:rPr>
          <w:noProof/>
        </w:rPr>
        <w:fldChar w:fldCharType="begin"/>
      </w:r>
      <w:r>
        <w:rPr>
          <w:noProof/>
        </w:rPr>
        <w:instrText xml:space="preserve"> PAGEREF _Toc242449965 \h </w:instrText>
      </w:r>
      <w:r>
        <w:rPr>
          <w:noProof/>
        </w:rPr>
      </w:r>
      <w:r>
        <w:rPr>
          <w:noProof/>
        </w:rPr>
        <w:fldChar w:fldCharType="separate"/>
      </w:r>
      <w:r w:rsidR="004F591B">
        <w:rPr>
          <w:noProof/>
        </w:rPr>
        <w:t>9</w:t>
      </w:r>
      <w:r>
        <w:rPr>
          <w:noProof/>
        </w:rPr>
        <w:fldChar w:fldCharType="end"/>
      </w:r>
    </w:p>
    <w:p w:rsidR="004C25E5" w:rsidRPr="00350FCA" w:rsidRDefault="004C25E5">
      <w:pPr>
        <w:pStyle w:val="TOC2"/>
        <w:tabs>
          <w:tab w:val="left" w:pos="803"/>
          <w:tab w:val="right" w:leader="dot" w:pos="9962"/>
        </w:tabs>
        <w:rPr>
          <w:rFonts w:eastAsia="MS Mincho"/>
          <w:b/>
          <w:noProof/>
          <w:sz w:val="24"/>
          <w:szCs w:val="24"/>
          <w:lang w:eastAsia="ja-JP"/>
        </w:rPr>
      </w:pPr>
      <w:r>
        <w:rPr>
          <w:noProof/>
        </w:rPr>
        <w:t>7.2.</w:t>
      </w:r>
      <w:r w:rsidRPr="00350FCA">
        <w:rPr>
          <w:rFonts w:eastAsia="MS Mincho"/>
          <w:b/>
          <w:noProof/>
          <w:sz w:val="24"/>
          <w:szCs w:val="24"/>
          <w:lang w:eastAsia="ja-JP"/>
        </w:rPr>
        <w:tab/>
      </w:r>
      <w:r>
        <w:rPr>
          <w:noProof/>
        </w:rPr>
        <w:t>Transfer considerations</w:t>
      </w:r>
      <w:r>
        <w:rPr>
          <w:noProof/>
        </w:rPr>
        <w:tab/>
      </w:r>
      <w:r>
        <w:rPr>
          <w:noProof/>
        </w:rPr>
        <w:fldChar w:fldCharType="begin"/>
      </w:r>
      <w:r>
        <w:rPr>
          <w:noProof/>
        </w:rPr>
        <w:instrText xml:space="preserve"> PAGEREF _Toc242449966 \h </w:instrText>
      </w:r>
      <w:r>
        <w:rPr>
          <w:noProof/>
        </w:rPr>
      </w:r>
      <w:r>
        <w:rPr>
          <w:noProof/>
        </w:rPr>
        <w:fldChar w:fldCharType="separate"/>
      </w:r>
      <w:r w:rsidR="004F591B">
        <w:rPr>
          <w:noProof/>
        </w:rPr>
        <w:t>9</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t>8.</w:t>
      </w:r>
      <w:r w:rsidRPr="00350FCA">
        <w:rPr>
          <w:rFonts w:eastAsia="MS Mincho"/>
          <w:b w:val="0"/>
          <w:noProof/>
          <w:lang w:eastAsia="ja-JP"/>
        </w:rPr>
        <w:tab/>
      </w:r>
      <w:r>
        <w:rPr>
          <w:noProof/>
        </w:rPr>
        <w:t>Special Notes</w:t>
      </w:r>
      <w:r>
        <w:rPr>
          <w:noProof/>
        </w:rPr>
        <w:tab/>
      </w:r>
      <w:r>
        <w:rPr>
          <w:noProof/>
        </w:rPr>
        <w:fldChar w:fldCharType="begin"/>
      </w:r>
      <w:r>
        <w:rPr>
          <w:noProof/>
        </w:rPr>
        <w:instrText xml:space="preserve"> PAGEREF _Toc242449967 \h </w:instrText>
      </w:r>
      <w:r>
        <w:rPr>
          <w:noProof/>
        </w:rPr>
      </w:r>
      <w:r>
        <w:rPr>
          <w:noProof/>
        </w:rPr>
        <w:fldChar w:fldCharType="separate"/>
      </w:r>
      <w:r w:rsidR="004F591B">
        <w:rPr>
          <w:noProof/>
        </w:rPr>
        <w:t>9</w:t>
      </w:r>
      <w:r>
        <w:rPr>
          <w:noProof/>
        </w:rPr>
        <w:fldChar w:fldCharType="end"/>
      </w:r>
    </w:p>
    <w:p w:rsidR="004C25E5" w:rsidRPr="00350FCA" w:rsidRDefault="004C25E5">
      <w:pPr>
        <w:pStyle w:val="TOC1"/>
        <w:tabs>
          <w:tab w:val="left" w:pos="438"/>
          <w:tab w:val="right" w:leader="dot" w:pos="9962"/>
        </w:tabs>
        <w:rPr>
          <w:rFonts w:eastAsia="MS Mincho"/>
          <w:b w:val="0"/>
          <w:noProof/>
          <w:lang w:eastAsia="ja-JP"/>
        </w:rPr>
      </w:pPr>
      <w:r>
        <w:rPr>
          <w:noProof/>
        </w:rPr>
        <w:t>9.</w:t>
      </w:r>
      <w:r w:rsidRPr="00350FCA">
        <w:rPr>
          <w:rFonts w:eastAsia="MS Mincho"/>
          <w:b w:val="0"/>
          <w:noProof/>
          <w:lang w:eastAsia="ja-JP"/>
        </w:rPr>
        <w:tab/>
      </w:r>
      <w:r>
        <w:rPr>
          <w:noProof/>
        </w:rPr>
        <w:t>Appendices</w:t>
      </w:r>
      <w:r>
        <w:rPr>
          <w:noProof/>
        </w:rPr>
        <w:tab/>
      </w:r>
      <w:r>
        <w:rPr>
          <w:noProof/>
        </w:rPr>
        <w:fldChar w:fldCharType="begin"/>
      </w:r>
      <w:r>
        <w:rPr>
          <w:noProof/>
        </w:rPr>
        <w:instrText xml:space="preserve"> PAGEREF _Toc242449968 \h </w:instrText>
      </w:r>
      <w:r>
        <w:rPr>
          <w:noProof/>
        </w:rPr>
      </w:r>
      <w:r>
        <w:rPr>
          <w:noProof/>
        </w:rPr>
        <w:fldChar w:fldCharType="separate"/>
      </w:r>
      <w:r w:rsidR="004F591B">
        <w:rPr>
          <w:noProof/>
        </w:rPr>
        <w:t>9</w:t>
      </w:r>
      <w:r>
        <w:rPr>
          <w:noProof/>
        </w:rPr>
        <w:fldChar w:fldCharType="end"/>
      </w:r>
    </w:p>
    <w:p w:rsidR="003E3EAF" w:rsidRDefault="003E3EAF">
      <w:r>
        <w:rPr>
          <w:b/>
          <w:bCs/>
          <w:noProof/>
        </w:rPr>
        <w:fldChar w:fldCharType="end"/>
      </w:r>
    </w:p>
    <w:p w:rsidR="003E3EAF" w:rsidRDefault="004C25E5" w:rsidP="004C25E5">
      <w:pPr>
        <w:pStyle w:val="Heading1"/>
      </w:pPr>
      <w:r>
        <w:br w:type="page"/>
      </w:r>
      <w:bookmarkStart w:id="0" w:name="_Toc242449917"/>
      <w:r w:rsidR="00557822" w:rsidRPr="003E3EAF">
        <w:lastRenderedPageBreak/>
        <w:t>Scope</w:t>
      </w:r>
      <w:bookmarkEnd w:id="0"/>
    </w:p>
    <w:p w:rsidR="007B0BDE" w:rsidRPr="007B0BDE" w:rsidRDefault="007B0BDE" w:rsidP="007B0BDE">
      <w:pPr>
        <w:ind w:left="360"/>
      </w:pPr>
      <w:r>
        <w:t xml:space="preserve">This document contains the design specification of Jungle Jepps Desktop application. Note: separate document will contain the design specification of Jungle Jepps Mobile. </w:t>
      </w:r>
    </w:p>
    <w:p w:rsidR="00557822" w:rsidRDefault="00557822" w:rsidP="00DA6C98">
      <w:pPr>
        <w:pStyle w:val="Heading2"/>
      </w:pPr>
      <w:bookmarkStart w:id="1" w:name="_Toc242449918"/>
      <w:r w:rsidRPr="003E3EAF">
        <w:t>System Objectives</w:t>
      </w:r>
      <w:bookmarkEnd w:id="1"/>
    </w:p>
    <w:p w:rsidR="008A1384" w:rsidRDefault="008A1384" w:rsidP="008A1384">
      <w:r>
        <w:t>The JungleJepps system will provide a set of tools w</w:t>
      </w:r>
      <w:r>
        <w:t xml:space="preserve">hich can be used to create, </w:t>
      </w:r>
      <w:r>
        <w:tab/>
      </w:r>
      <w:r>
        <w:t>edit, and view runway diagrams. This will include a</w:t>
      </w:r>
      <w:r>
        <w:t xml:space="preserve"> desktop application capable </w:t>
      </w:r>
      <w:r>
        <w:t xml:space="preserve">of creating the documents and an iPad app capable </w:t>
      </w:r>
      <w:r>
        <w:t xml:space="preserve">of syncing with the desktop </w:t>
      </w:r>
      <w:r>
        <w:t>app to view the documents.</w:t>
      </w:r>
    </w:p>
    <w:p w:rsidR="008A1384" w:rsidRPr="008A1384" w:rsidRDefault="008A1384" w:rsidP="008A1384">
      <w:pPr>
        <w:ind w:left="360"/>
      </w:pPr>
    </w:p>
    <w:p w:rsidR="008A1384" w:rsidRDefault="00557822" w:rsidP="008A1384">
      <w:pPr>
        <w:pStyle w:val="Heading2"/>
      </w:pPr>
      <w:bookmarkStart w:id="2" w:name="_Toc242449919"/>
      <w:r w:rsidRPr="00D25D09">
        <w:t>Hardware, software, and human interfaces</w:t>
      </w:r>
      <w:bookmarkEnd w:id="2"/>
    </w:p>
    <w:p w:rsidR="004D5D56" w:rsidRDefault="008A1384" w:rsidP="004D5D56">
      <w:pPr>
        <w:pStyle w:val="Heading3"/>
        <w:numPr>
          <w:ilvl w:val="0"/>
          <w:numId w:val="0"/>
        </w:numPr>
        <w:ind w:left="720"/>
      </w:pPr>
      <w:r>
        <w:t xml:space="preserve">1.2.1 </w:t>
      </w:r>
      <w:r>
        <w:t>JungleJepps Desktop</w:t>
      </w:r>
    </w:p>
    <w:p w:rsidR="004D5D56" w:rsidRPr="004D5D56" w:rsidRDefault="004D5D56" w:rsidP="00C61887">
      <w:pPr>
        <w:ind w:left="709"/>
      </w:pPr>
      <w:r>
        <w:t>The JungleJepps Desktop application will receiv</w:t>
      </w:r>
      <w:r>
        <w:t xml:space="preserve">e data from the user including </w:t>
      </w:r>
      <w:r>
        <w:t>textual runway data and runway images. JJ desktop w</w:t>
      </w:r>
      <w:r>
        <w:t xml:space="preserve">ill use the data and images </w:t>
      </w:r>
      <w:r>
        <w:t>to create the runway document for each runway.</w:t>
      </w:r>
      <w:bookmarkStart w:id="3" w:name="_GoBack"/>
      <w:bookmarkEnd w:id="3"/>
    </w:p>
    <w:p w:rsidR="008A1384" w:rsidRDefault="008A1384" w:rsidP="008A1384">
      <w:pPr>
        <w:pStyle w:val="Heading3"/>
        <w:numPr>
          <w:ilvl w:val="0"/>
          <w:numId w:val="0"/>
        </w:numPr>
        <w:ind w:left="1224" w:hanging="504"/>
      </w:pPr>
      <w:r>
        <w:t xml:space="preserve">1.2.2 </w:t>
      </w:r>
      <w:r>
        <w:tab/>
      </w:r>
      <w:r>
        <w:t>JungleJepps Mobile</w:t>
      </w:r>
    </w:p>
    <w:p w:rsidR="008A1384" w:rsidRPr="008A1384" w:rsidRDefault="004D5D56" w:rsidP="00C61887">
      <w:pPr>
        <w:ind w:left="709"/>
      </w:pPr>
      <w:r>
        <w:t>The JungleJepps Mobile application will sync with</w:t>
      </w:r>
      <w:r>
        <w:t xml:space="preserve"> the file repository to enable </w:t>
      </w:r>
      <w:r>
        <w:t>pilots to vi</w:t>
      </w:r>
      <w:r w:rsidR="00C61887">
        <w:t>ew runway documents on an iPad.</w:t>
      </w:r>
    </w:p>
    <w:p w:rsidR="00C61887" w:rsidRDefault="00C61887" w:rsidP="00C61887">
      <w:pPr>
        <w:pStyle w:val="Heading3"/>
        <w:numPr>
          <w:ilvl w:val="0"/>
          <w:numId w:val="0"/>
        </w:numPr>
        <w:ind w:left="1224" w:hanging="504"/>
      </w:pPr>
      <w:bookmarkStart w:id="4" w:name="_Toc242449920"/>
      <w:r>
        <w:t>1.2.3 JungleJepps Repository</w:t>
      </w:r>
    </w:p>
    <w:p w:rsidR="00C61887" w:rsidRDefault="00C61887" w:rsidP="00C61887">
      <w:pPr>
        <w:ind w:left="709"/>
      </w:pPr>
      <w:r>
        <w:t>The file repository will be accessible to the JJ Deskt</w:t>
      </w:r>
      <w:r>
        <w:t xml:space="preserve">op and JJ mobile. It will be </w:t>
      </w:r>
      <w:r>
        <w:t xml:space="preserve">stored on the same machine as the primary desktop </w:t>
      </w:r>
      <w:r>
        <w:t xml:space="preserve">or somewhere accessible over </w:t>
      </w:r>
      <w:r>
        <w:t>the local network. The file repository will store runway images as wel</w:t>
      </w:r>
      <w:r>
        <w:t xml:space="preserve">l as the </w:t>
      </w:r>
      <w:r>
        <w:t>final runway diagrams.</w:t>
      </w:r>
    </w:p>
    <w:p w:rsidR="00C61887" w:rsidRPr="00C61887" w:rsidRDefault="00C61887" w:rsidP="00C61887"/>
    <w:p w:rsidR="00C61887" w:rsidRDefault="00C61887" w:rsidP="00C61887">
      <w:pPr>
        <w:pStyle w:val="Heading3"/>
        <w:numPr>
          <w:ilvl w:val="2"/>
          <w:numId w:val="25"/>
        </w:numPr>
      </w:pPr>
      <w:r>
        <w:t>JungleJepps Database</w:t>
      </w:r>
    </w:p>
    <w:p w:rsidR="00C61887" w:rsidRDefault="00C61887" w:rsidP="00C61887">
      <w:pPr>
        <w:ind w:left="709"/>
      </w:pPr>
      <w:r>
        <w:t>The JungleJepps database will store data which w</w:t>
      </w:r>
      <w:r>
        <w:t xml:space="preserve">ill be used for creating each </w:t>
      </w:r>
      <w:r>
        <w:t xml:space="preserve">runway document. The database will either be a SQL </w:t>
      </w:r>
      <w:r>
        <w:t xml:space="preserve">Lite database stored on the </w:t>
      </w:r>
      <w:r>
        <w:t>primary desktop, or a MySQL database accessible on the local network.</w:t>
      </w:r>
    </w:p>
    <w:p w:rsidR="00557822" w:rsidRDefault="00557822" w:rsidP="00DA6C98">
      <w:pPr>
        <w:pStyle w:val="Heading2"/>
      </w:pPr>
      <w:r w:rsidRPr="00D25D09">
        <w:t>Major software functions</w:t>
      </w:r>
      <w:bookmarkEnd w:id="4"/>
    </w:p>
    <w:p w:rsidR="00C61887" w:rsidRPr="00C61887" w:rsidRDefault="00C61887" w:rsidP="00C61887">
      <w:pPr>
        <w:numPr>
          <w:ilvl w:val="0"/>
          <w:numId w:val="27"/>
        </w:numPr>
      </w:pPr>
      <w:r w:rsidRPr="00C61887">
        <w:t>JJ Desktop will allow users to input runway information for each aircraft associated with a runway.</w:t>
      </w:r>
    </w:p>
    <w:p w:rsidR="00C61887" w:rsidRPr="00C61887" w:rsidRDefault="00C61887" w:rsidP="00C61887">
      <w:pPr>
        <w:numPr>
          <w:ilvl w:val="0"/>
          <w:numId w:val="27"/>
        </w:numPr>
      </w:pPr>
      <w:r w:rsidRPr="00C61887">
        <w:t>JJ Desktop will allow users to upload an image of the runway to be used in creating the final runway diagram.</w:t>
      </w:r>
    </w:p>
    <w:p w:rsidR="00C61887" w:rsidRPr="00C61887" w:rsidRDefault="00C61887" w:rsidP="00C61887">
      <w:pPr>
        <w:numPr>
          <w:ilvl w:val="0"/>
          <w:numId w:val="27"/>
        </w:numPr>
      </w:pPr>
      <w:r w:rsidRPr="00C61887">
        <w:t>JJ Desktop will allow users to configure which fields, if any, will be accessed from a 3rd party database instead of the primary JJ Database.</w:t>
      </w:r>
    </w:p>
    <w:p w:rsidR="00C61887" w:rsidRPr="00C61887" w:rsidRDefault="00C61887" w:rsidP="00C61887">
      <w:pPr>
        <w:numPr>
          <w:ilvl w:val="0"/>
          <w:numId w:val="27"/>
        </w:numPr>
      </w:pPr>
      <w:r w:rsidRPr="00C61887">
        <w:t>JJ Desktop will allow users to publish a new runway document to the file repository if a new airport or aircraft is added, or if information is updated.</w:t>
      </w:r>
    </w:p>
    <w:p w:rsidR="00C61887" w:rsidRPr="00C61887" w:rsidRDefault="00C61887" w:rsidP="00C61887">
      <w:pPr>
        <w:numPr>
          <w:ilvl w:val="0"/>
          <w:numId w:val="27"/>
        </w:numPr>
      </w:pPr>
      <w:r w:rsidRPr="00C61887">
        <w:t>JJ Desktop will log any changes made, including updates to information in the database, updating the image for a runway, creation of new aircraft or runways, and publishing new runway diagrams.</w:t>
      </w:r>
    </w:p>
    <w:p w:rsidR="00C61887" w:rsidRPr="00C61887" w:rsidRDefault="00C61887" w:rsidP="00C61887"/>
    <w:p w:rsidR="00C61887" w:rsidRDefault="00557822" w:rsidP="00C61887">
      <w:pPr>
        <w:pStyle w:val="Heading2"/>
      </w:pPr>
      <w:bookmarkStart w:id="5" w:name="_Toc242449921"/>
      <w:r w:rsidRPr="00D25D09">
        <w:lastRenderedPageBreak/>
        <w:t>Externally defined database</w:t>
      </w:r>
      <w:bookmarkEnd w:id="5"/>
    </w:p>
    <w:p w:rsidR="00C61887" w:rsidRDefault="00C61887" w:rsidP="00C61887">
      <w:pPr>
        <w:numPr>
          <w:ilvl w:val="0"/>
          <w:numId w:val="28"/>
        </w:numPr>
      </w:pPr>
      <w:r>
        <w:t>The JJ desktop application will use a SQL Lite database to store program settings such as the location of the database used for storing runway data. Each instance of the desktop application will have it's own database.</w:t>
      </w:r>
    </w:p>
    <w:p w:rsidR="00C61887" w:rsidRDefault="00C61887" w:rsidP="00C61887">
      <w:pPr>
        <w:numPr>
          <w:ilvl w:val="0"/>
          <w:numId w:val="28"/>
        </w:numPr>
      </w:pPr>
      <w:r>
        <w:t>Runway data will be stored either on a SQL Lite database located on the primary desktop computer, or a MySQL database accessed over the network. The database will store information specific to each runway and aircraft, as well the location of the file repository.</w:t>
      </w:r>
    </w:p>
    <w:p w:rsidR="00C61887" w:rsidRDefault="00C61887" w:rsidP="00C61887">
      <w:pPr>
        <w:numPr>
          <w:ilvl w:val="0"/>
          <w:numId w:val="28"/>
        </w:numPr>
      </w:pPr>
      <w:r>
        <w:t>Users will have an option of using a 3</w:t>
      </w:r>
      <w:r>
        <w:rPr>
          <w:vertAlign w:val="superscript"/>
        </w:rPr>
        <w:t>rd</w:t>
      </w:r>
      <w:r>
        <w:t xml:space="preserve"> party database to access some or all of the runway information. Any 3</w:t>
      </w:r>
      <w:r>
        <w:rPr>
          <w:vertAlign w:val="superscript"/>
        </w:rPr>
        <w:t>rd</w:t>
      </w:r>
      <w:r>
        <w:t xml:space="preserve"> party databases will be read only. </w:t>
      </w:r>
    </w:p>
    <w:p w:rsidR="00C61887" w:rsidRPr="00C61887" w:rsidRDefault="00C61887" w:rsidP="00C61887"/>
    <w:p w:rsidR="003E3EAF" w:rsidRDefault="00557822" w:rsidP="00DA6C98">
      <w:pPr>
        <w:pStyle w:val="Heading2"/>
      </w:pPr>
      <w:bookmarkStart w:id="6" w:name="_Toc242449922"/>
      <w:r w:rsidRPr="00D25D09">
        <w:t>Major design constraints, limitations</w:t>
      </w:r>
      <w:bookmarkEnd w:id="6"/>
    </w:p>
    <w:p w:rsidR="00C61887" w:rsidRDefault="00C61887" w:rsidP="00C61887">
      <w:pPr>
        <w:numPr>
          <w:ilvl w:val="0"/>
          <w:numId w:val="29"/>
        </w:numPr>
      </w:pPr>
      <w:r>
        <w:t>Sites using the JungleJepps software will generally have unreliable internet access. Communication must be done over the local network.</w:t>
      </w:r>
    </w:p>
    <w:p w:rsidR="00C61887" w:rsidRDefault="00C61887" w:rsidP="00C61887">
      <w:pPr>
        <w:numPr>
          <w:ilvl w:val="0"/>
          <w:numId w:val="29"/>
        </w:numPr>
      </w:pPr>
      <w:r>
        <w:t>Users may have limited computer literacy. An IT technician will be available for installation of the program and database setup. Once first time setup is complete the program should be user friendly for users with little technical ability.</w:t>
      </w:r>
    </w:p>
    <w:p w:rsidR="00C61887" w:rsidRDefault="00C61887" w:rsidP="00C61887">
      <w:pPr>
        <w:numPr>
          <w:ilvl w:val="0"/>
          <w:numId w:val="29"/>
        </w:numPr>
      </w:pPr>
      <w:r>
        <w:t>The source code will be made available to Yajasi and should not require any fees for further development. The exception will be developer's fees for the iOS app.</w:t>
      </w:r>
    </w:p>
    <w:p w:rsidR="00C61887" w:rsidRDefault="00C61887" w:rsidP="00C61887">
      <w:pPr>
        <w:numPr>
          <w:ilvl w:val="0"/>
          <w:numId w:val="29"/>
        </w:numPr>
      </w:pPr>
      <w:r>
        <w:t xml:space="preserve">Since users are familiar with the previous </w:t>
      </w:r>
      <w:r>
        <w:t xml:space="preserve">version of the </w:t>
      </w:r>
      <w:r>
        <w:t>JungleJepps software, the interface should be as similar as possible.</w:t>
      </w:r>
    </w:p>
    <w:p w:rsidR="00C61887" w:rsidRPr="00C61887" w:rsidRDefault="00C61887" w:rsidP="00C61887"/>
    <w:p w:rsidR="00557822" w:rsidRPr="003E3EAF" w:rsidRDefault="00557822" w:rsidP="00DA6C98">
      <w:pPr>
        <w:pStyle w:val="Heading1"/>
      </w:pPr>
      <w:bookmarkStart w:id="7" w:name="_Toc242449923"/>
      <w:r w:rsidRPr="003E3EAF">
        <w:t>Reference Documents</w:t>
      </w:r>
      <w:bookmarkEnd w:id="7"/>
    </w:p>
    <w:p w:rsidR="00557822" w:rsidRPr="00D25D09" w:rsidRDefault="00557822" w:rsidP="00DA6C98">
      <w:pPr>
        <w:pStyle w:val="Heading2"/>
      </w:pPr>
      <w:bookmarkStart w:id="8" w:name="_Toc242449924"/>
      <w:r w:rsidRPr="00D25D09">
        <w:t>Sources for existing software documents</w:t>
      </w:r>
      <w:bookmarkEnd w:id="8"/>
    </w:p>
    <w:p w:rsidR="00557822" w:rsidRPr="00D25D09" w:rsidRDefault="00557822" w:rsidP="00DA6C98">
      <w:pPr>
        <w:pStyle w:val="Heading2"/>
      </w:pPr>
      <w:bookmarkStart w:id="9" w:name="_Toc242449925"/>
      <w:r w:rsidRPr="00D25D09">
        <w:t>System documentation</w:t>
      </w:r>
      <w:bookmarkEnd w:id="9"/>
    </w:p>
    <w:p w:rsidR="003E3EAF" w:rsidRDefault="00557822" w:rsidP="00DA6C98">
      <w:pPr>
        <w:pStyle w:val="Heading2"/>
      </w:pPr>
      <w:bookmarkStart w:id="10" w:name="_Toc242449926"/>
      <w:r w:rsidRPr="00D25D09">
        <w:t>Sources for technical reference documents</w:t>
      </w:r>
      <w:bookmarkEnd w:id="10"/>
    </w:p>
    <w:p w:rsidR="003E3EAF" w:rsidRDefault="00557822" w:rsidP="00DA6C98">
      <w:pPr>
        <w:pStyle w:val="Heading1"/>
      </w:pPr>
      <w:bookmarkStart w:id="11" w:name="_Toc242449927"/>
      <w:r w:rsidRPr="003E3EAF">
        <w:t>Design Description</w:t>
      </w:r>
      <w:bookmarkEnd w:id="11"/>
    </w:p>
    <w:p w:rsidR="00DA6C98" w:rsidRPr="00D25D09" w:rsidRDefault="00DA6C98" w:rsidP="00DE515E">
      <w:pPr>
        <w:pStyle w:val="BodyText"/>
      </w:pPr>
      <w:r w:rsidRPr="00DA6C98">
        <w:t>JJ Desktop will essentially be a multi-faceted form used to create new runway-aircraft combinations. A user will complete the form,</w:t>
      </w:r>
      <w:r w:rsidRPr="00D25D09">
        <w:t xml:space="preserve"> including various text fields and number fields and will choose an image of the topographical runway layout. The user will then have an option to publish this information into a PDF. At any time over the local network, JJ Mobile will be able to contact JJ Desktop and request synchronization. During this synchronization, JJ Desktop will transmit any out-of-date or new published PDF documents and miscellaneous documents to JJ Mobile. JJ Mobile will then be able to recall these documents for in-aircraft use. In a future release of JJ Mobile, the user will be able to annotate these PDF documents and email any annotations to the JJ Desktop administrator. JJ Desktop will make use of various forms of local data. </w:t>
      </w:r>
    </w:p>
    <w:p w:rsidR="003E3EAF" w:rsidRDefault="00557822" w:rsidP="00DA6C98">
      <w:pPr>
        <w:pStyle w:val="Heading2"/>
      </w:pPr>
      <w:bookmarkStart w:id="12" w:name="_Toc242449928"/>
      <w:r w:rsidRPr="003E3EAF">
        <w:t>Data description</w:t>
      </w:r>
      <w:bookmarkEnd w:id="12"/>
    </w:p>
    <w:p w:rsidR="00DA6C98" w:rsidRDefault="00DA6C98" w:rsidP="00DA6C98">
      <w:pPr>
        <w:pStyle w:val="Heading3"/>
      </w:pPr>
      <w:bookmarkStart w:id="13" w:name="_Toc242449929"/>
      <w:r w:rsidRPr="003E3EAF">
        <w:t>Review of data flows</w:t>
      </w:r>
      <w:bookmarkEnd w:id="13"/>
    </w:p>
    <w:p w:rsidR="001E7D66" w:rsidRPr="001E7D66" w:rsidRDefault="001E7D66" w:rsidP="001E7D66">
      <w:pPr>
        <w:pStyle w:val="BodyText"/>
        <w:ind w:left="709"/>
      </w:pPr>
      <w:r w:rsidRPr="00D25D09">
        <w:t xml:space="preserve">The data will originate from the JJ Desktop user and/or a third party ODBC capable source. (The IT administrator will choose from which source each field will originate.) This data will be published into a PDF and then transmitted to the repository and be accessible on the local network. These documents </w:t>
      </w:r>
      <w:r w:rsidRPr="00D25D09">
        <w:lastRenderedPageBreak/>
        <w:t>will be synchronized with JJ Mobile and they will reside on the iOS file system until a newer PDF replaces it.</w:t>
      </w:r>
      <w:r>
        <w:t xml:space="preserve"> Diagram located in Appendix A</w:t>
      </w:r>
      <w:r w:rsidRPr="00D25D09">
        <w:t>.</w:t>
      </w:r>
    </w:p>
    <w:p w:rsidR="00DA6C98" w:rsidRPr="00DA6C98" w:rsidRDefault="00DA6C98" w:rsidP="00DA6C98">
      <w:pPr>
        <w:pStyle w:val="Heading3"/>
      </w:pPr>
      <w:bookmarkStart w:id="14" w:name="_Toc242449930"/>
      <w:r w:rsidRPr="003E3EAF">
        <w:t>Review of data structures</w:t>
      </w:r>
      <w:bookmarkEnd w:id="14"/>
    </w:p>
    <w:p w:rsidR="00DA6C98" w:rsidRPr="00D25D09" w:rsidRDefault="00DA6C98" w:rsidP="001E7D66">
      <w:pPr>
        <w:pStyle w:val="BodyText"/>
        <w:numPr>
          <w:ilvl w:val="0"/>
          <w:numId w:val="3"/>
        </w:numPr>
      </w:pPr>
      <w:r w:rsidRPr="00D25D09">
        <w:t xml:space="preserve">There will be one or more database files that will be used by a Java implementation of SQLite. Each instance of JJ Desktop will make use of a SQLite database whether or not the runway data will be stored locally. It will be used to store the configuration preferences that can be edited within JJ Desktop. </w:t>
      </w:r>
    </w:p>
    <w:p w:rsidR="00DA6C98" w:rsidRPr="00D25D09" w:rsidRDefault="00DA6C98" w:rsidP="001E7D66">
      <w:pPr>
        <w:widowControl/>
        <w:numPr>
          <w:ilvl w:val="0"/>
          <w:numId w:val="3"/>
        </w:numPr>
        <w:suppressAutoHyphens w:val="0"/>
        <w:spacing w:after="200" w:line="276" w:lineRule="auto"/>
        <w:contextualSpacing/>
      </w:pPr>
      <w:r w:rsidRPr="00D25D09">
        <w:t>There will be a file repository in each local network of JJ Desktop. The file repository’s root folder shall be shared location on the local network. The file repository will be structured as a simple folder hierarchy (5.1.1) containing published runway PDF documents, miscellaneous PDF documents, and the topographical images used in the creation of the published PDF documents. The published PDF files organized and named by the runway and aircraft and will contain the data fields that exist in the runway creation/edit form. The miscellaneous PDF documents will be any document that the user adds to the document section of JJ Desktop. The image files will be located in the same location of the published PDF document and will be used in future versions of that PDF document.</w:t>
      </w:r>
    </w:p>
    <w:p w:rsidR="00DA6C98" w:rsidRPr="00D25D09" w:rsidRDefault="00DA6C98" w:rsidP="001E7D66">
      <w:pPr>
        <w:widowControl/>
        <w:numPr>
          <w:ilvl w:val="0"/>
          <w:numId w:val="3"/>
        </w:numPr>
        <w:suppressAutoHyphens w:val="0"/>
        <w:spacing w:after="200" w:line="276" w:lineRule="auto"/>
        <w:contextualSpacing/>
      </w:pPr>
      <w:r w:rsidRPr="00D25D09">
        <w:t xml:space="preserve">There will be a configuration file used for editing the names of the fields of JJ Desktop and other options that would only need to be changed by an IT Professional. This configuration file will be loaded exactly once during the life of the program. It will be loaded on startup. </w:t>
      </w:r>
    </w:p>
    <w:p w:rsidR="001E7D66" w:rsidRPr="00DA6C98" w:rsidRDefault="00DA6C98" w:rsidP="004B4993">
      <w:pPr>
        <w:widowControl/>
        <w:numPr>
          <w:ilvl w:val="0"/>
          <w:numId w:val="3"/>
        </w:numPr>
        <w:suppressAutoHyphens w:val="0"/>
        <w:spacing w:after="200" w:line="276" w:lineRule="auto"/>
        <w:contextualSpacing/>
      </w:pPr>
      <w:r w:rsidRPr="00D25D09">
        <w:t>There will be XML files that represent the markup of the various interfaces. These XML documents should not be changed, except by a developer. JJ Desktop will load these on startup to create each interface.</w:t>
      </w:r>
    </w:p>
    <w:p w:rsidR="003E3EAF" w:rsidRDefault="001E7D66" w:rsidP="00DA6C98">
      <w:pPr>
        <w:pStyle w:val="Heading2"/>
      </w:pPr>
      <w:bookmarkStart w:id="15" w:name="_Toc242449931"/>
      <w:r>
        <w:t>Data</w:t>
      </w:r>
      <w:r w:rsidR="00557822" w:rsidRPr="003E3EAF">
        <w:t xml:space="preserve"> structure</w:t>
      </w:r>
      <w:bookmarkEnd w:id="15"/>
    </w:p>
    <w:p w:rsidR="001E7D66" w:rsidRPr="00D25D09" w:rsidRDefault="001E7D66" w:rsidP="001E7D66">
      <w:pPr>
        <w:pStyle w:val="Heading3"/>
      </w:pPr>
      <w:bookmarkStart w:id="16" w:name="_Toc242449932"/>
      <w:r w:rsidRPr="00D25D09">
        <w:t>Runtime Data Structures</w:t>
      </w:r>
      <w:bookmarkEnd w:id="16"/>
    </w:p>
    <w:p w:rsidR="001E7D66" w:rsidRPr="00D25D09" w:rsidRDefault="001E7D66" w:rsidP="001E7D66">
      <w:pPr>
        <w:pStyle w:val="BodyText"/>
        <w:ind w:left="709"/>
      </w:pPr>
      <w:r w:rsidRPr="00D25D09">
        <w:t>The internal data structures will be implemented using object-oriented principals. The data structures will be specified in UML Class diagrams in Appendix A (UML).</w:t>
      </w:r>
    </w:p>
    <w:p w:rsidR="001E7D66" w:rsidRPr="00D25D09" w:rsidRDefault="001E7D66" w:rsidP="001E7D66">
      <w:pPr>
        <w:pStyle w:val="Heading3"/>
      </w:pPr>
      <w:bookmarkStart w:id="17" w:name="_Toc242449933"/>
      <w:r w:rsidRPr="00D25D09">
        <w:t>Persistent Data Structures</w:t>
      </w:r>
      <w:bookmarkEnd w:id="17"/>
    </w:p>
    <w:p w:rsidR="001E7D66" w:rsidRDefault="001E7D66" w:rsidP="001E7D66">
      <w:pPr>
        <w:pStyle w:val="MediumGrid1-Accent2"/>
      </w:pPr>
      <w:r w:rsidRPr="00D25D09">
        <w:t>The external data structures will be comprised of a one or more SQLite database files, a text based configuration files, multiple PDF documents, multiple image files (.jpg and .png).</w:t>
      </w:r>
    </w:p>
    <w:p w:rsidR="001E7D66" w:rsidRDefault="001E7D66" w:rsidP="001E7D66">
      <w:pPr>
        <w:pStyle w:val="Heading2"/>
      </w:pPr>
      <w:bookmarkStart w:id="18" w:name="_Toc242449934"/>
      <w:r>
        <w:t>Program Structure</w:t>
      </w:r>
      <w:bookmarkEnd w:id="18"/>
    </w:p>
    <w:p w:rsidR="001E7D66" w:rsidRPr="001E7D66" w:rsidRDefault="001E7D66" w:rsidP="004B4993">
      <w:pPr>
        <w:pStyle w:val="BodyText"/>
        <w:ind w:left="360"/>
      </w:pPr>
      <w:r w:rsidRPr="00D25D09">
        <w:t>The JJ Desktop application will be structured by responding mostly to user-initiated events, having little system initiated processes. On startup, the application will load any graphical interfaces and load a list of runway-aircraft selections from the database.  The application will respond to clicks and keyboard events and allow the user to fill out the form. The application will switch interfaces upon clicks on different tabs along the top of the main window. When editing a previous form, all fields will be loaded with the past information from the database. When publishing a PDF form, the fields and imaged will be compiled into a template that will form the PDF. The PDF will be saved in the file repository.</w:t>
      </w:r>
    </w:p>
    <w:p w:rsidR="003E3EAF" w:rsidRDefault="00557822" w:rsidP="00DA6C98">
      <w:pPr>
        <w:pStyle w:val="Heading2"/>
      </w:pPr>
      <w:bookmarkStart w:id="19" w:name="_Toc242449935"/>
      <w:r w:rsidRPr="003E3EAF">
        <w:lastRenderedPageBreak/>
        <w:t>Interfaces within the structure</w:t>
      </w:r>
      <w:bookmarkEnd w:id="19"/>
    </w:p>
    <w:p w:rsidR="004B4993" w:rsidRPr="00D25D09" w:rsidRDefault="004B4993" w:rsidP="004B4993">
      <w:pPr>
        <w:pStyle w:val="MediumGrid1-Accent2"/>
      </w:pPr>
      <w:r w:rsidRPr="00D25D09">
        <w:t>There will be two different types of interfaces</w:t>
      </w:r>
      <w:r>
        <w:t xml:space="preserve"> in the JJ Desktop application: </w:t>
      </w:r>
      <w:r w:rsidRPr="00D25D09">
        <w:t xml:space="preserve">application interfaces and object oriented interfaces. </w:t>
      </w:r>
    </w:p>
    <w:p w:rsidR="004B4993" w:rsidRDefault="004B4993" w:rsidP="004B4993">
      <w:pPr>
        <w:pStyle w:val="MediumGrid1-Accent2"/>
      </w:pPr>
      <w:r w:rsidRPr="00D25D09">
        <w:t xml:space="preserve">Application interfaces </w:t>
      </w:r>
    </w:p>
    <w:p w:rsidR="004B4993" w:rsidRDefault="004B4993" w:rsidP="004B4993">
      <w:pPr>
        <w:pStyle w:val="MediumGrid1-Accent2"/>
        <w:numPr>
          <w:ilvl w:val="0"/>
          <w:numId w:val="21"/>
        </w:numPr>
      </w:pPr>
      <w:r>
        <w:t>SQLite</w:t>
      </w:r>
      <w:r>
        <w:tab/>
        <w:t>[Using external SQLite connectivity library]</w:t>
      </w:r>
    </w:p>
    <w:p w:rsidR="004B4993" w:rsidRDefault="004B4993" w:rsidP="004B4993">
      <w:pPr>
        <w:pStyle w:val="MediumGrid1-Accent2"/>
        <w:numPr>
          <w:ilvl w:val="0"/>
          <w:numId w:val="21"/>
        </w:numPr>
      </w:pPr>
      <w:r>
        <w:t xml:space="preserve">MySQL [Using external </w:t>
      </w:r>
      <w:r w:rsidR="00765255">
        <w:t xml:space="preserve">JDBC </w:t>
      </w:r>
      <w:r>
        <w:t>MySQL connectivity library]</w:t>
      </w:r>
    </w:p>
    <w:p w:rsidR="004B4993" w:rsidRDefault="004B4993" w:rsidP="004B4993">
      <w:pPr>
        <w:pStyle w:val="MediumGrid1-Accent2"/>
        <w:numPr>
          <w:ilvl w:val="0"/>
          <w:numId w:val="21"/>
        </w:numPr>
      </w:pPr>
      <w:r>
        <w:t>ODBC</w:t>
      </w:r>
      <w:r>
        <w:tab/>
        <w:t>[Consider using JDBC instead of ODBC. JDBC is analogous to ODBC but built for Java]</w:t>
      </w:r>
    </w:p>
    <w:p w:rsidR="004B4993" w:rsidRDefault="004B4993" w:rsidP="004B4993">
      <w:pPr>
        <w:pStyle w:val="MediumGrid1-Accent2"/>
        <w:numPr>
          <w:ilvl w:val="0"/>
          <w:numId w:val="21"/>
        </w:numPr>
      </w:pPr>
      <w:r w:rsidRPr="00D25D09">
        <w:t xml:space="preserve">TCP/IP </w:t>
      </w:r>
      <w:r>
        <w:tab/>
        <w:t>[Using built-in support in JDK]</w:t>
      </w:r>
    </w:p>
    <w:p w:rsidR="004B4993" w:rsidRDefault="004B4993" w:rsidP="004B4993">
      <w:pPr>
        <w:pStyle w:val="MediumGrid1-Accent2"/>
        <w:ind w:left="1069"/>
      </w:pPr>
      <w:r>
        <w:t>Object-o</w:t>
      </w:r>
      <w:r w:rsidRPr="00D25D09">
        <w:t xml:space="preserve">riented interfaces </w:t>
      </w:r>
    </w:p>
    <w:p w:rsidR="004B4993" w:rsidRDefault="004B4993" w:rsidP="004B4993">
      <w:pPr>
        <w:pStyle w:val="MediumGrid1-Accent2"/>
        <w:numPr>
          <w:ilvl w:val="0"/>
          <w:numId w:val="22"/>
        </w:numPr>
      </w:pPr>
      <w:r>
        <w:t>D</w:t>
      </w:r>
      <w:r w:rsidRPr="00D25D09">
        <w:t xml:space="preserve">atabase connection </w:t>
      </w:r>
      <w:r>
        <w:t>a</w:t>
      </w:r>
      <w:r w:rsidRPr="00D25D09">
        <w:t xml:space="preserve">bstraction </w:t>
      </w:r>
      <w:r>
        <w:t>(including JDBC abstraction)</w:t>
      </w:r>
    </w:p>
    <w:p w:rsidR="004B4993" w:rsidRDefault="004B4993" w:rsidP="004B4993">
      <w:pPr>
        <w:pStyle w:val="MediumGrid1-Accent2"/>
        <w:numPr>
          <w:ilvl w:val="0"/>
          <w:numId w:val="22"/>
        </w:numPr>
      </w:pPr>
      <w:r>
        <w:t>HTTP handler (built in JDK)</w:t>
      </w:r>
    </w:p>
    <w:p w:rsidR="003E3EAF" w:rsidRDefault="00D25D09" w:rsidP="00DA6C98">
      <w:pPr>
        <w:pStyle w:val="Heading1"/>
      </w:pPr>
      <w:bookmarkStart w:id="20" w:name="_Toc242449936"/>
      <w:r w:rsidRPr="003E3EAF">
        <w:t>Packages</w:t>
      </w:r>
      <w:r w:rsidR="00DE515E">
        <w:t>, Classes and</w:t>
      </w:r>
      <w:r w:rsidR="00557822" w:rsidRPr="003E3EAF">
        <w:t xml:space="preserve"> Modules</w:t>
      </w:r>
      <w:bookmarkEnd w:id="20"/>
    </w:p>
    <w:p w:rsidR="00DE515E" w:rsidRDefault="00050B0A" w:rsidP="00DE515E">
      <w:pPr>
        <w:pStyle w:val="BodyText"/>
      </w:pPr>
      <w:r>
        <w:rPr>
          <w:i/>
        </w:rPr>
        <w:t>Appendix-</w:t>
      </w:r>
      <w:r w:rsidR="001E7D66">
        <w:rPr>
          <w:i/>
        </w:rPr>
        <w:t xml:space="preserve">A diagrams </w:t>
      </w:r>
      <w:r w:rsidR="001E7D66" w:rsidRPr="004C42BB">
        <w:rPr>
          <w:i/>
        </w:rPr>
        <w:t>format</w:t>
      </w:r>
      <w:r w:rsidR="00DE515E" w:rsidRPr="004C42BB">
        <w:rPr>
          <w:i/>
        </w:rPr>
        <w:t xml:space="preserve"> the</w:t>
      </w:r>
      <w:r w:rsidR="001E7D66">
        <w:rPr>
          <w:i/>
        </w:rPr>
        <w:t xml:space="preserve"> packages,</w:t>
      </w:r>
      <w:r w:rsidR="00DE515E" w:rsidRPr="004C42BB">
        <w:rPr>
          <w:i/>
        </w:rPr>
        <w:t xml:space="preserve"> classes </w:t>
      </w:r>
      <w:r w:rsidR="001E7D66">
        <w:rPr>
          <w:i/>
        </w:rPr>
        <w:t xml:space="preserve">and </w:t>
      </w:r>
      <w:r>
        <w:rPr>
          <w:i/>
        </w:rPr>
        <w:t>modules that will be used. D</w:t>
      </w:r>
      <w:r w:rsidR="001E7D66">
        <w:rPr>
          <w:i/>
        </w:rPr>
        <w:t xml:space="preserve">iagrams adhere to the UML </w:t>
      </w:r>
      <w:r w:rsidR="001E7D66" w:rsidRPr="004C42BB">
        <w:rPr>
          <w:i/>
        </w:rPr>
        <w:t>standar</w:t>
      </w:r>
      <w:r w:rsidR="001E7D66">
        <w:rPr>
          <w:i/>
        </w:rPr>
        <w:t>d.</w:t>
      </w:r>
    </w:p>
    <w:p w:rsidR="001E7D66" w:rsidRPr="003E3EAF" w:rsidRDefault="004B4993" w:rsidP="001E7D66">
      <w:pPr>
        <w:pStyle w:val="Heading2"/>
      </w:pPr>
      <w:bookmarkStart w:id="21" w:name="_Toc242449937"/>
      <w:r>
        <w:t>Code</w:t>
      </w:r>
      <w:r w:rsidR="001E7D66" w:rsidRPr="003E3EAF">
        <w:t xml:space="preserve"> organization</w:t>
      </w:r>
      <w:r w:rsidR="001E7D66">
        <w:t>: Packages</w:t>
      </w:r>
      <w:bookmarkEnd w:id="21"/>
    </w:p>
    <w:p w:rsidR="001E7D66" w:rsidRPr="00D25D09" w:rsidRDefault="001E7D66" w:rsidP="001E7D66">
      <w:pPr>
        <w:pStyle w:val="BodyText"/>
        <w:ind w:left="360"/>
      </w:pPr>
      <w:r w:rsidRPr="001E7D66">
        <w:t xml:space="preserve">Standard Java packages will be used for consistent code organization. </w:t>
      </w:r>
      <w:r w:rsidR="004B4993">
        <w:t>The b</w:t>
      </w:r>
      <w:r w:rsidRPr="001E7D66">
        <w:t xml:space="preserve">ase package will be </w:t>
      </w:r>
      <w:r w:rsidR="004B4993">
        <w:t xml:space="preserve">named </w:t>
      </w:r>
      <w:r w:rsidRPr="001E7D66">
        <w:t xml:space="preserve">org.yajasi.JungleJepps. </w:t>
      </w:r>
      <w:r w:rsidR="004B4993">
        <w:t>Inner</w:t>
      </w:r>
      <w:r w:rsidR="004B4993" w:rsidRPr="001E7D66">
        <w:t xml:space="preserve"> packages</w:t>
      </w:r>
      <w:r w:rsidR="004B4993">
        <w:t xml:space="preserve">; db, </w:t>
      </w:r>
      <w:r w:rsidR="00050B0A">
        <w:t xml:space="preserve">ui, pdf and </w:t>
      </w:r>
      <w:r w:rsidRPr="001E7D66">
        <w:t>jjtp will be used to compartmentalize different sections of the code. The UML diagram references dependencies between packages.</w:t>
      </w:r>
    </w:p>
    <w:p w:rsidR="004C42BB" w:rsidRDefault="001E7D66" w:rsidP="001E7D66">
      <w:pPr>
        <w:pStyle w:val="Heading3"/>
      </w:pPr>
      <w:bookmarkStart w:id="22" w:name="_Toc242449938"/>
      <w:r>
        <w:t>Database</w:t>
      </w:r>
      <w:bookmarkEnd w:id="22"/>
      <w:r>
        <w:t xml:space="preserve"> </w:t>
      </w:r>
    </w:p>
    <w:p w:rsidR="00DE515E" w:rsidRDefault="00DE515E" w:rsidP="001E7D66">
      <w:pPr>
        <w:pStyle w:val="BodyText"/>
        <w:ind w:left="709"/>
      </w:pPr>
      <w:r w:rsidRPr="00D25D09">
        <w:t>Package org.yajasi.JungleJepps.db will contain necessary classes and interfaces to manage the databases and data sources. The class DatabaseManager will be a static class from which other classes will request a handle to the current DatabaseConnection Interface. This interface abstracts all the database functions so the program can interface with the different types of databases needed: web server database, local database, database across LAN. The interface designs the all database connections as asynchronous. The SQLite connection may implement synchronous methods as well for ease of retrieving settings. This database connection will merge selected fields from a third party source into the runtime data structure, Strip, but will not save the information in the primary database. In the event the user requested a server-hosted database, a local database will still be created to hold configuration values for the program as a whole. This package will contain a PropertiesManager class that reads from a Java .properties file current values that the IT professional user has entered (i.e. label name changes, ODBC connection values, data sources, etc…).</w:t>
      </w:r>
    </w:p>
    <w:p w:rsidR="001E7D66" w:rsidRPr="00D25D09" w:rsidRDefault="001E7D66" w:rsidP="001E7D66">
      <w:pPr>
        <w:pStyle w:val="Heading3"/>
      </w:pPr>
      <w:bookmarkStart w:id="23" w:name="_Toc242449939"/>
      <w:r>
        <w:t>User-Interface</w:t>
      </w:r>
      <w:bookmarkEnd w:id="23"/>
    </w:p>
    <w:p w:rsidR="00DE515E" w:rsidRPr="00D25D09" w:rsidRDefault="00DE515E" w:rsidP="001E7D66">
      <w:pPr>
        <w:pStyle w:val="BodyText"/>
        <w:ind w:left="709"/>
      </w:pPr>
      <w:r w:rsidRPr="00D25D09">
        <w:t xml:space="preserve">Package org.yajasi.JungleJepps.ui will contain the necessary classes and interfaces to manage the user interface. </w:t>
      </w:r>
    </w:p>
    <w:p w:rsidR="001E7D66" w:rsidRDefault="001E7D66" w:rsidP="001E7D66">
      <w:pPr>
        <w:pStyle w:val="Heading3"/>
      </w:pPr>
      <w:bookmarkStart w:id="24" w:name="_Toc242449940"/>
      <w:r>
        <w:t>Network</w:t>
      </w:r>
      <w:bookmarkEnd w:id="24"/>
    </w:p>
    <w:p w:rsidR="00DE515E" w:rsidRPr="00D25D09" w:rsidRDefault="00DE515E" w:rsidP="001E7D66">
      <w:pPr>
        <w:pStyle w:val="BodyText"/>
        <w:ind w:left="709"/>
      </w:pPr>
      <w:r w:rsidRPr="00D25D09">
        <w:t xml:space="preserve">Package org.yajasi.JungleJepps.jjtp will contain the necessary classes and interfaces to manage the local network connection. There will be a class, Server, used to serve client JJDesktop requests over the </w:t>
      </w:r>
      <w:r w:rsidRPr="00D25D09">
        <w:lastRenderedPageBreak/>
        <w:t>LAN in addition to JJMobile synchronization requests. The server will act as an implementation of the HTTP standard using the GET, POST, and PATCH methods. Further detail of HTTP method specification and syntax will be available in a future release of this document. There will be a class, Client, which will be available to make requests to the Server. This class will be an implementation of the DatabaseConnection interface, making it behave as if it were a database, when in fact, it processes the database connection requests across the LAN. There will also be a class, JJmDNS, which specifies a multicast DNS service type and makes methods available to broadcast a service as well as locate services being broadcasted. This aids in little to none network configuration within JJDesktop.</w:t>
      </w:r>
    </w:p>
    <w:p w:rsidR="001E7D66" w:rsidRDefault="001E7D66" w:rsidP="001E7D66">
      <w:pPr>
        <w:pStyle w:val="Heading3"/>
      </w:pPr>
      <w:bookmarkStart w:id="25" w:name="_Toc242449941"/>
      <w:r>
        <w:t>PDF / Repository</w:t>
      </w:r>
      <w:bookmarkEnd w:id="25"/>
    </w:p>
    <w:p w:rsidR="00DE515E" w:rsidRPr="00DE515E" w:rsidRDefault="00DE515E" w:rsidP="007B277B">
      <w:pPr>
        <w:pStyle w:val="BodyText"/>
        <w:ind w:left="709"/>
      </w:pPr>
      <w:r w:rsidRPr="00D25D09">
        <w:t xml:space="preserve">Package org.yajasi.JungleJepps.pdf will contain the necessary classes and interfaces to prepare an XHTML template with the specific information about a runway-aircraft and to output a PDF binary into the repository. It does the preparing using a custom XHTML tag &lt;hook&gt;&lt;/hook&gt; which specifies that text must be injected into its text node. Each hook tag should have an attribute, “id”, which specifies which field to inject. The &lt;img/&gt; tag to hold the topographical map has a specified “id” attribute which alerts the preparer of where to inject the URL for the topographical image. The template will be stored in a way that an IT professional or future developer would be able to rearrange the PDF output document easily. Note should be taken that improper changes to this document may result in undesired outcomes. </w:t>
      </w:r>
    </w:p>
    <w:p w:rsidR="003E3EAF" w:rsidRPr="003E3EAF" w:rsidRDefault="003E3EAF" w:rsidP="00DA6C98">
      <w:pPr>
        <w:pStyle w:val="Heading2"/>
      </w:pPr>
      <w:bookmarkStart w:id="26" w:name="_Toc242449942"/>
      <w:r w:rsidRPr="003E3EAF">
        <w:t>Processing narrative with cross reference to SRS</w:t>
      </w:r>
      <w:bookmarkEnd w:id="26"/>
      <w:r w:rsidRPr="003E3EAF">
        <w:t xml:space="preserve"> </w:t>
      </w:r>
    </w:p>
    <w:p w:rsidR="003E3EAF" w:rsidRDefault="003E3EAF" w:rsidP="00DA6C98">
      <w:pPr>
        <w:pStyle w:val="Heading2"/>
      </w:pPr>
      <w:bookmarkStart w:id="27" w:name="_Toc242449943"/>
      <w:r w:rsidRPr="003E3EAF">
        <w:t>Interface description</w:t>
      </w:r>
      <w:bookmarkEnd w:id="27"/>
      <w:r w:rsidRPr="003E3EAF">
        <w:t xml:space="preserve"> </w:t>
      </w:r>
    </w:p>
    <w:p w:rsidR="007B0BDE" w:rsidRPr="007B0BDE" w:rsidRDefault="007B0BDE" w:rsidP="007B0BDE">
      <w:pPr>
        <w:ind w:left="360"/>
      </w:pPr>
      <w:r>
        <w:t xml:space="preserve">The graphical interface will be designed to specification </w:t>
      </w:r>
    </w:p>
    <w:p w:rsidR="001E7D66" w:rsidRDefault="003E3EAF" w:rsidP="001E7D66">
      <w:pPr>
        <w:pStyle w:val="Heading2"/>
      </w:pPr>
      <w:bookmarkStart w:id="28" w:name="_Toc242449944"/>
      <w:r w:rsidRPr="003E3EAF">
        <w:t>Design l</w:t>
      </w:r>
      <w:r>
        <w:t>anguage</w:t>
      </w:r>
      <w:bookmarkEnd w:id="28"/>
    </w:p>
    <w:p w:rsidR="001E7D66" w:rsidRPr="001E7D66" w:rsidRDefault="001E7D66" w:rsidP="001E7D66">
      <w:pPr>
        <w:pStyle w:val="BodyText"/>
        <w:ind w:left="360"/>
      </w:pPr>
      <w:r>
        <w:t>UML is the chosen design language of choice</w:t>
      </w:r>
      <w:r w:rsidR="007B0BDE">
        <w:t xml:space="preserve"> using Microsoft Visio and the open-source solution Dia</w:t>
      </w:r>
      <w:r>
        <w:t>.</w:t>
      </w:r>
      <w:r w:rsidR="007B0BDE">
        <w:t xml:space="preserve"> Output documents from these programs are attached in Appendix A. Simple functional prototyping will be done in Java JDK 1.6. Simple visual prototyping will be done in Microsoft Power Point as well as Java. </w:t>
      </w:r>
    </w:p>
    <w:p w:rsidR="003E3EAF" w:rsidRDefault="003E3EAF" w:rsidP="00DA6C98">
      <w:pPr>
        <w:pStyle w:val="Heading2"/>
      </w:pPr>
      <w:bookmarkStart w:id="29" w:name="_Toc242449945"/>
      <w:r w:rsidRPr="003E3EAF">
        <w:t>Modules</w:t>
      </w:r>
      <w:bookmarkEnd w:id="29"/>
      <w:r w:rsidRPr="003E3EAF">
        <w:t xml:space="preserve"> </w:t>
      </w:r>
    </w:p>
    <w:p w:rsidR="001E7D66" w:rsidRPr="00D25D09" w:rsidRDefault="001E7D66" w:rsidP="001E7D66">
      <w:pPr>
        <w:pStyle w:val="BodyText"/>
        <w:ind w:left="709"/>
      </w:pPr>
      <w:r w:rsidRPr="00D25D09">
        <w:rPr>
          <w:rFonts w:eastAsia="Calibri"/>
        </w:rPr>
        <w:t>Additional</w:t>
      </w:r>
      <w:r w:rsidRPr="00D25D09">
        <w:t xml:space="preserve"> open source libraries are being used and will be listed as a package with a simple name on the diagrams. Libraries currently in use:</w:t>
      </w:r>
    </w:p>
    <w:p w:rsidR="001E7D66" w:rsidRPr="00D25D09" w:rsidRDefault="001E7D66" w:rsidP="001E7D66">
      <w:pPr>
        <w:widowControl/>
        <w:numPr>
          <w:ilvl w:val="0"/>
          <w:numId w:val="20"/>
        </w:numPr>
        <w:suppressAutoHyphens w:val="0"/>
        <w:spacing w:after="200" w:line="276" w:lineRule="auto"/>
        <w:contextualSpacing/>
        <w:rPr>
          <w:rFonts w:eastAsia="Calibri"/>
          <w:szCs w:val="22"/>
        </w:rPr>
      </w:pPr>
      <w:r w:rsidRPr="00D25D09">
        <w:rPr>
          <w:rFonts w:eastAsia="Calibri"/>
          <w:szCs w:val="22"/>
        </w:rPr>
        <w:t xml:space="preserve">Flying Saucer: flying-saucer-core-renderer.jar, provides a simple XHTML+CSS to PDF rendering. </w:t>
      </w:r>
    </w:p>
    <w:p w:rsidR="001E7D66" w:rsidRPr="00D25D09" w:rsidRDefault="001E7D66" w:rsidP="001E7D66">
      <w:pPr>
        <w:widowControl/>
        <w:numPr>
          <w:ilvl w:val="0"/>
          <w:numId w:val="20"/>
        </w:numPr>
        <w:suppressAutoHyphens w:val="0"/>
        <w:spacing w:after="200" w:line="276" w:lineRule="auto"/>
        <w:contextualSpacing/>
        <w:rPr>
          <w:rFonts w:eastAsia="Calibri"/>
          <w:szCs w:val="22"/>
        </w:rPr>
      </w:pPr>
      <w:r w:rsidRPr="00D25D09">
        <w:rPr>
          <w:rFonts w:eastAsia="Calibri"/>
          <w:szCs w:val="22"/>
        </w:rPr>
        <w:t>iText: iText-2.0.8.jar, provides PDF rendering used by Flying Saucer</w:t>
      </w:r>
    </w:p>
    <w:p w:rsidR="001E7D66" w:rsidRPr="00D25D09" w:rsidRDefault="001E7D66" w:rsidP="001E7D66">
      <w:pPr>
        <w:widowControl/>
        <w:numPr>
          <w:ilvl w:val="0"/>
          <w:numId w:val="20"/>
        </w:numPr>
        <w:suppressAutoHyphens w:val="0"/>
        <w:spacing w:after="200" w:line="276" w:lineRule="auto"/>
        <w:contextualSpacing/>
        <w:rPr>
          <w:rFonts w:eastAsia="Calibri"/>
          <w:szCs w:val="22"/>
        </w:rPr>
      </w:pPr>
      <w:r w:rsidRPr="00D25D09">
        <w:rPr>
          <w:rFonts w:eastAsia="Calibri"/>
          <w:szCs w:val="22"/>
        </w:rPr>
        <w:t>JmDNS: jmdns.jar, provides mDNS environment for broadcasting and discovering services.</w:t>
      </w:r>
    </w:p>
    <w:p w:rsidR="001E7D66" w:rsidRPr="00D25D09" w:rsidRDefault="001E7D66" w:rsidP="001E7D66">
      <w:pPr>
        <w:widowControl/>
        <w:numPr>
          <w:ilvl w:val="0"/>
          <w:numId w:val="20"/>
        </w:numPr>
        <w:suppressAutoHyphens w:val="0"/>
        <w:spacing w:after="200" w:line="276" w:lineRule="auto"/>
        <w:contextualSpacing/>
        <w:rPr>
          <w:rFonts w:eastAsia="Calibri"/>
          <w:szCs w:val="22"/>
        </w:rPr>
      </w:pPr>
      <w:r w:rsidRPr="00D25D09">
        <w:rPr>
          <w:rFonts w:eastAsia="Calibri"/>
          <w:szCs w:val="22"/>
        </w:rPr>
        <w:t xml:space="preserve">SQLite JDBC: sqlite-jdbc-3.7.15-M1.jar, provides front-end for creating and managing and interfacing with SQLite database files. </w:t>
      </w:r>
    </w:p>
    <w:p w:rsidR="001E7D66" w:rsidRPr="00D25D09" w:rsidRDefault="001E7D66" w:rsidP="001E7D66">
      <w:pPr>
        <w:widowControl/>
        <w:numPr>
          <w:ilvl w:val="0"/>
          <w:numId w:val="20"/>
        </w:numPr>
        <w:suppressAutoHyphens w:val="0"/>
        <w:spacing w:after="200" w:line="276" w:lineRule="auto"/>
        <w:contextualSpacing/>
        <w:rPr>
          <w:rFonts w:eastAsia="Calibri"/>
          <w:szCs w:val="22"/>
        </w:rPr>
      </w:pPr>
      <w:r w:rsidRPr="00D25D09">
        <w:rPr>
          <w:rFonts w:eastAsia="Calibri"/>
          <w:szCs w:val="22"/>
        </w:rPr>
        <w:t xml:space="preserve">GSON: gson-2.2.4.jar, provides simple front-end for serializing Java objects in standard JSON format used in network </w:t>
      </w:r>
      <w:r>
        <w:rPr>
          <w:rFonts w:eastAsia="Calibri"/>
          <w:szCs w:val="22"/>
        </w:rPr>
        <w:t>transfer.</w:t>
      </w:r>
    </w:p>
    <w:p w:rsidR="001E7D66" w:rsidRPr="001E7D66" w:rsidRDefault="001E7D66" w:rsidP="001E7D66"/>
    <w:p w:rsidR="003E3EAF" w:rsidRPr="003E3EAF" w:rsidRDefault="003E3EAF" w:rsidP="00DA6C98">
      <w:pPr>
        <w:pStyle w:val="Heading2"/>
      </w:pPr>
      <w:bookmarkStart w:id="30" w:name="_Toc242449946"/>
      <w:r w:rsidRPr="003E3EAF">
        <w:lastRenderedPageBreak/>
        <w:t>Comments</w:t>
      </w:r>
      <w:bookmarkEnd w:id="30"/>
      <w:r w:rsidRPr="003E3EAF">
        <w:t xml:space="preserve"> </w:t>
      </w:r>
    </w:p>
    <w:p w:rsidR="003E3EAF" w:rsidRDefault="00557822" w:rsidP="00DA6C98">
      <w:pPr>
        <w:pStyle w:val="Heading1"/>
      </w:pPr>
      <w:bookmarkStart w:id="31" w:name="_Toc242449947"/>
      <w:r w:rsidRPr="003E3EAF">
        <w:t>File structure and global data</w:t>
      </w:r>
      <w:bookmarkEnd w:id="31"/>
    </w:p>
    <w:p w:rsidR="003E3EAF" w:rsidRDefault="00557822" w:rsidP="00DA6C98">
      <w:pPr>
        <w:pStyle w:val="Heading2"/>
      </w:pPr>
      <w:bookmarkStart w:id="32" w:name="_Toc242449948"/>
      <w:r w:rsidRPr="003E3EAF">
        <w:t>External file structures</w:t>
      </w:r>
      <w:bookmarkEnd w:id="32"/>
    </w:p>
    <w:p w:rsidR="00E458C4" w:rsidRPr="00D6483E" w:rsidRDefault="00E458C4" w:rsidP="00D6483E">
      <w:pPr>
        <w:pStyle w:val="ColorfulList-Accent1"/>
        <w:autoSpaceDE w:val="0"/>
        <w:autoSpaceDN w:val="0"/>
        <w:adjustRightInd w:val="0"/>
        <w:rPr>
          <w:rFonts w:cs="Calibri"/>
        </w:rPr>
      </w:pPr>
      <w:r>
        <w:rPr>
          <w:rFonts w:cs="Calibri"/>
        </w:rPr>
        <w:t xml:space="preserve">There </w:t>
      </w:r>
      <w:r w:rsidR="00D6483E">
        <w:rPr>
          <w:rFonts w:cs="Calibri"/>
        </w:rPr>
        <w:t>shall</w:t>
      </w:r>
      <w:r>
        <w:rPr>
          <w:rFonts w:cs="Calibri"/>
        </w:rPr>
        <w:t xml:space="preserve"> be an external repository</w:t>
      </w:r>
    </w:p>
    <w:p w:rsidR="003E3EAF" w:rsidRDefault="00557822" w:rsidP="00E458C4">
      <w:pPr>
        <w:pStyle w:val="Heading3"/>
      </w:pPr>
      <w:bookmarkStart w:id="33" w:name="_Toc242449949"/>
      <w:r w:rsidRPr="003E3EAF">
        <w:t>Logical structure</w:t>
      </w:r>
      <w:bookmarkEnd w:id="33"/>
    </w:p>
    <w:p w:rsidR="00E458C4" w:rsidRDefault="00E458C4" w:rsidP="00E458C4">
      <w:pPr>
        <w:pStyle w:val="BodyText"/>
        <w:ind w:left="709"/>
      </w:pPr>
      <w:r>
        <w:t>The repository shall be structured in the following way</w:t>
      </w:r>
    </w:p>
    <w:p w:rsidR="00E458C4" w:rsidRPr="00357E22" w:rsidRDefault="00E458C4" w:rsidP="00E458C4">
      <w:pPr>
        <w:pStyle w:val="BodyText"/>
        <w:ind w:left="709"/>
        <w:rPr>
          <w:rFonts w:cs="TimesNewRomanPSMT"/>
        </w:rPr>
      </w:pPr>
      <w:r w:rsidRPr="00357E22">
        <w:rPr>
          <w:rFonts w:cs="TimesNewRomanPSMT"/>
        </w:rPr>
        <w:t>//aircraft_type/runway_identifier/diagram.pdf</w:t>
      </w:r>
    </w:p>
    <w:p w:rsidR="00E458C4" w:rsidRPr="00357E22" w:rsidRDefault="00E458C4" w:rsidP="00E458C4">
      <w:pPr>
        <w:pStyle w:val="BodyText"/>
        <w:ind w:left="709"/>
        <w:rPr>
          <w:rFonts w:cs="TimesNewRomanPSMT"/>
        </w:rPr>
      </w:pPr>
      <w:r w:rsidRPr="00357E22">
        <w:rPr>
          <w:rFonts w:cs="TimesNewRomanPSMT"/>
        </w:rPr>
        <w:t>//aircraft_type/runway_identifier/archive/*.pdf</w:t>
      </w:r>
    </w:p>
    <w:p w:rsidR="00E458C4" w:rsidRDefault="00E458C4" w:rsidP="00E458C4">
      <w:pPr>
        <w:pStyle w:val="BodyText"/>
        <w:ind w:left="709"/>
        <w:rPr>
          <w:rFonts w:cs="TimesNewRomanPSMT"/>
        </w:rPr>
      </w:pPr>
      <w:r w:rsidRPr="00357E22">
        <w:rPr>
          <w:rFonts w:cs="TimesNewRomanPSMT"/>
        </w:rPr>
        <w:t>// aircraft_type/runway_identifier/photos/*.jpg</w:t>
      </w:r>
    </w:p>
    <w:p w:rsidR="00E458C4" w:rsidRDefault="00E458C4" w:rsidP="00E458C4">
      <w:pPr>
        <w:pStyle w:val="BodyText"/>
        <w:ind w:left="709"/>
        <w:rPr>
          <w:rFonts w:cs="TimesNewRomanPSMT"/>
        </w:rPr>
      </w:pPr>
    </w:p>
    <w:p w:rsidR="00E458C4" w:rsidRDefault="00D6483E" w:rsidP="00E458C4">
      <w:pPr>
        <w:pStyle w:val="BodyText"/>
        <w:ind w:left="709"/>
        <w:rPr>
          <w:rFonts w:cs="TimesNewRomanPSMT"/>
        </w:rPr>
      </w:pPr>
      <w:r>
        <w:rPr>
          <w:rFonts w:cs="TimesNewRomanPSMT"/>
        </w:rPr>
        <w:t>P</w:t>
      </w:r>
      <w:r w:rsidR="00E458C4">
        <w:rPr>
          <w:rFonts w:cs="TimesNewRomanPSMT"/>
        </w:rPr>
        <w:t xml:space="preserve">hoto and archive files </w:t>
      </w:r>
      <w:r>
        <w:rPr>
          <w:rFonts w:cs="TimesNewRomanPSMT"/>
        </w:rPr>
        <w:t>shall</w:t>
      </w:r>
      <w:r w:rsidR="00E458C4">
        <w:rPr>
          <w:rFonts w:cs="TimesNewRomanPSMT"/>
        </w:rPr>
        <w:t xml:space="preserve"> be named in the following format: </w:t>
      </w:r>
      <w:r w:rsidR="00E458C4" w:rsidRPr="00051E38">
        <w:rPr>
          <w:rFonts w:cs="TimesNewRomanPSMT"/>
        </w:rPr>
        <w:t>ZZZZ-RunwayName_20130521-01</w:t>
      </w:r>
      <w:r w:rsidR="00E458C4">
        <w:rPr>
          <w:rFonts w:cs="TimesNewRomanPSMT"/>
        </w:rPr>
        <w:t xml:space="preserve"> </w:t>
      </w:r>
    </w:p>
    <w:p w:rsidR="00E458C4" w:rsidRPr="00051E38" w:rsidRDefault="00E458C4" w:rsidP="00E458C4">
      <w:pPr>
        <w:pStyle w:val="BodyText"/>
        <w:numPr>
          <w:ilvl w:val="0"/>
          <w:numId w:val="23"/>
        </w:numPr>
        <w:ind w:left="1429"/>
        <w:rPr>
          <w:rFonts w:cs="TimesNewRomanPSMT"/>
        </w:rPr>
      </w:pPr>
      <w:r w:rsidRPr="00051E38">
        <w:rPr>
          <w:rFonts w:cs="TimesNewRomanPSMT"/>
        </w:rPr>
        <w:t>ZZZZ is the 3-4 alphanumeric character unique identifier.</w:t>
      </w:r>
    </w:p>
    <w:p w:rsidR="00E458C4" w:rsidRPr="00051E38" w:rsidRDefault="00E458C4" w:rsidP="00E458C4">
      <w:pPr>
        <w:pStyle w:val="BodyText"/>
        <w:numPr>
          <w:ilvl w:val="0"/>
          <w:numId w:val="23"/>
        </w:numPr>
        <w:ind w:left="1429"/>
        <w:rPr>
          <w:rFonts w:cs="TimesNewRomanPSMT"/>
        </w:rPr>
      </w:pPr>
      <w:r w:rsidRPr="00051E38">
        <w:rPr>
          <w:rFonts w:cs="TimesNewRomanPSMT"/>
        </w:rPr>
        <w:t>RunwayName is the complete name of the runway in CamelCase with no</w:t>
      </w:r>
      <w:r>
        <w:rPr>
          <w:rFonts w:cs="TimesNewRomanPSMT"/>
        </w:rPr>
        <w:t xml:space="preserve"> </w:t>
      </w:r>
      <w:r w:rsidRPr="00051E38">
        <w:rPr>
          <w:rFonts w:cs="TimesNewRomanPSMT"/>
        </w:rPr>
        <w:t>spaces.</w:t>
      </w:r>
    </w:p>
    <w:p w:rsidR="00E458C4" w:rsidRDefault="00E458C4" w:rsidP="00E458C4">
      <w:pPr>
        <w:pStyle w:val="BodyText"/>
        <w:numPr>
          <w:ilvl w:val="0"/>
          <w:numId w:val="23"/>
        </w:numPr>
        <w:ind w:left="1429"/>
        <w:rPr>
          <w:rFonts w:cs="TimesNewRomanPSMT"/>
        </w:rPr>
      </w:pPr>
      <w:r w:rsidRPr="00051E38">
        <w:rPr>
          <w:rFonts w:cs="TimesNewRomanPSMT"/>
        </w:rPr>
        <w:t>20130521 is the date the file was created in the YYYYMMDD format.</w:t>
      </w:r>
      <w:r>
        <w:rPr>
          <w:rFonts w:cs="TimesNewRomanPSMT"/>
        </w:rPr>
        <w:t xml:space="preserve"> </w:t>
      </w:r>
    </w:p>
    <w:p w:rsidR="00E458C4" w:rsidRPr="00D6483E" w:rsidRDefault="00E458C4" w:rsidP="00E458C4">
      <w:pPr>
        <w:pStyle w:val="BodyText"/>
        <w:numPr>
          <w:ilvl w:val="0"/>
          <w:numId w:val="23"/>
        </w:numPr>
        <w:ind w:left="1429"/>
        <w:rPr>
          <w:rFonts w:cs="TimesNewRomanPSMT"/>
        </w:rPr>
      </w:pPr>
      <w:r w:rsidRPr="00051E38">
        <w:rPr>
          <w:rFonts w:cs="TimesNewRomanPSMT"/>
        </w:rPr>
        <w:t>01 is a sequential number for the iteration of that file, should more than</w:t>
      </w:r>
      <w:r>
        <w:rPr>
          <w:rFonts w:cs="TimesNewRomanPSMT"/>
        </w:rPr>
        <w:t xml:space="preserve"> </w:t>
      </w:r>
      <w:r w:rsidRPr="00051E38">
        <w:rPr>
          <w:rFonts w:cs="TimesNewRomanPSMT"/>
        </w:rPr>
        <w:t xml:space="preserve">one file </w:t>
      </w:r>
      <w:r w:rsidRPr="00051E38">
        <w:t>with the same name be created on the same date.</w:t>
      </w:r>
    </w:p>
    <w:p w:rsidR="003E3EAF" w:rsidRDefault="00557822" w:rsidP="00E458C4">
      <w:pPr>
        <w:pStyle w:val="Heading3"/>
      </w:pPr>
      <w:bookmarkStart w:id="34" w:name="_Toc242449950"/>
      <w:r w:rsidRPr="003E3EAF">
        <w:t>Logical record description</w:t>
      </w:r>
      <w:bookmarkEnd w:id="34"/>
    </w:p>
    <w:p w:rsidR="00D6483E" w:rsidRPr="00D6483E" w:rsidRDefault="00D6483E" w:rsidP="00D6483E">
      <w:pPr>
        <w:pStyle w:val="BodyText"/>
        <w:ind w:left="709"/>
      </w:pPr>
      <w:r>
        <w:t>The runway directories shall contain the active diagram. The archive subdirectories shall contain inactive diagram files. The photos subdirectories shall contain photos of their corresponding runways.</w:t>
      </w:r>
    </w:p>
    <w:p w:rsidR="003E3EAF" w:rsidRDefault="00557822" w:rsidP="00E458C4">
      <w:pPr>
        <w:pStyle w:val="Heading3"/>
      </w:pPr>
      <w:bookmarkStart w:id="35" w:name="_Toc242449951"/>
      <w:r w:rsidRPr="003E3EAF">
        <w:t>Access method</w:t>
      </w:r>
      <w:bookmarkEnd w:id="35"/>
    </w:p>
    <w:p w:rsidR="00D6483E" w:rsidRPr="00D6483E" w:rsidRDefault="00D6483E" w:rsidP="00D6483E">
      <w:pPr>
        <w:pStyle w:val="ColorfulList-Accent1"/>
        <w:autoSpaceDE w:val="0"/>
        <w:autoSpaceDN w:val="0"/>
        <w:adjustRightInd w:val="0"/>
        <w:rPr>
          <w:rFonts w:cs="Calibri"/>
        </w:rPr>
      </w:pPr>
      <w:r>
        <w:rPr>
          <w:rFonts w:cs="Calibri"/>
        </w:rPr>
        <w:t xml:space="preserve">The repository shall be hosted using Windows folder sharing. </w:t>
      </w:r>
    </w:p>
    <w:p w:rsidR="003E3EAF" w:rsidRDefault="00557822" w:rsidP="00DA6C98">
      <w:pPr>
        <w:pStyle w:val="Heading2"/>
      </w:pPr>
      <w:bookmarkStart w:id="36" w:name="_Toc242449952"/>
      <w:r w:rsidRPr="003E3EAF">
        <w:t>Global data</w:t>
      </w:r>
      <w:bookmarkEnd w:id="36"/>
    </w:p>
    <w:p w:rsidR="003E3EAF" w:rsidRDefault="00557822" w:rsidP="00DA6C98">
      <w:pPr>
        <w:pStyle w:val="Heading2"/>
      </w:pPr>
      <w:bookmarkStart w:id="37" w:name="_Toc242449953"/>
      <w:r w:rsidRPr="003E3EAF">
        <w:t>File and data cross reference</w:t>
      </w:r>
      <w:bookmarkEnd w:id="37"/>
    </w:p>
    <w:p w:rsidR="00D6483E" w:rsidRDefault="00D6483E" w:rsidP="00D6483E">
      <w:pPr>
        <w:pStyle w:val="BodyText"/>
        <w:ind w:left="360"/>
      </w:pPr>
      <w:r>
        <w:t>The photos are used in creating the PDF files. The PDF files are viewed using external software, or the JJ Mobile app.</w:t>
      </w:r>
    </w:p>
    <w:p w:rsidR="00D6483E" w:rsidRPr="00D6483E" w:rsidRDefault="00D6483E" w:rsidP="00D6483E"/>
    <w:p w:rsidR="00557822" w:rsidRDefault="00557822" w:rsidP="00DA6C98">
      <w:pPr>
        <w:pStyle w:val="Heading1"/>
      </w:pPr>
      <w:bookmarkStart w:id="38" w:name="_Toc242449954"/>
      <w:r w:rsidRPr="003E3EAF">
        <w:t>Test provisions</w:t>
      </w:r>
      <w:bookmarkEnd w:id="38"/>
    </w:p>
    <w:p w:rsidR="00DE515E" w:rsidRPr="00D25D09" w:rsidRDefault="00DE515E" w:rsidP="00DE515E">
      <w:pPr>
        <w:pStyle w:val="BodyText"/>
      </w:pPr>
      <w:r w:rsidRPr="00D25D09">
        <w:t xml:space="preserve">There will be two types of testing performed during the development </w:t>
      </w:r>
      <w:r>
        <w:t>process: unit testing and code a</w:t>
      </w:r>
      <w:r w:rsidRPr="00D25D09">
        <w:t>udits.</w:t>
      </w:r>
    </w:p>
    <w:p w:rsidR="00DE515E" w:rsidRDefault="00DE515E" w:rsidP="00DE515E">
      <w:pPr>
        <w:pStyle w:val="Heading2"/>
      </w:pPr>
      <w:bookmarkStart w:id="39" w:name="_Toc242449955"/>
      <w:r>
        <w:lastRenderedPageBreak/>
        <w:t>Unit testing</w:t>
      </w:r>
      <w:bookmarkEnd w:id="39"/>
    </w:p>
    <w:p w:rsidR="00DE515E" w:rsidRPr="00D25D09" w:rsidRDefault="00DE515E" w:rsidP="00DE515E">
      <w:pPr>
        <w:pStyle w:val="BodyText"/>
      </w:pPr>
      <w:r w:rsidRPr="00D25D09">
        <w:t xml:space="preserve">Unit testing will be run on each class. A test for each class will be determined before construction of that class is begun. The test will </w:t>
      </w:r>
      <w:r w:rsidR="007B277B">
        <w:t xml:space="preserve">be a function within the class </w:t>
      </w:r>
      <w:r w:rsidRPr="00D25D09">
        <w:t xml:space="preserve">that calls each of the other functions in the class feeding them preselected data sets and checking to make sure the functions </w:t>
      </w:r>
      <w:r w:rsidR="007B277B">
        <w:t>return</w:t>
      </w:r>
      <w:r w:rsidRPr="00D25D09">
        <w:t xml:space="preserve"> the </w:t>
      </w:r>
      <w:r w:rsidR="007B277B">
        <w:t>correct</w:t>
      </w:r>
      <w:r w:rsidRPr="00D25D09">
        <w:t xml:space="preserve"> </w:t>
      </w:r>
      <w:r w:rsidR="007B277B">
        <w:t>data</w:t>
      </w:r>
      <w:r w:rsidRPr="00D25D09">
        <w:t>.</w:t>
      </w:r>
    </w:p>
    <w:p w:rsidR="00DE515E" w:rsidRDefault="00DE515E" w:rsidP="00DE515E">
      <w:pPr>
        <w:pStyle w:val="Heading2"/>
      </w:pPr>
      <w:bookmarkStart w:id="40" w:name="_Toc242449956"/>
      <w:r>
        <w:t>Code Audits</w:t>
      </w:r>
      <w:bookmarkEnd w:id="40"/>
    </w:p>
    <w:p w:rsidR="00DE515E" w:rsidRDefault="00DE515E" w:rsidP="007B277B">
      <w:pPr>
        <w:pStyle w:val="BodyText"/>
      </w:pPr>
      <w:r w:rsidRPr="00D25D09">
        <w:t>Four code audits will be conducted. In essence, these audits will be larger unit test in which a specific</w:t>
      </w:r>
      <w:r w:rsidR="007B277B">
        <w:t xml:space="preserve"> use case is tested and then pee</w:t>
      </w:r>
      <w:r w:rsidRPr="00D25D09">
        <w:t>r reviewed by one of the other members of the team.</w:t>
      </w:r>
    </w:p>
    <w:p w:rsidR="00DE515E" w:rsidRDefault="00DE515E" w:rsidP="00DE515E">
      <w:pPr>
        <w:pStyle w:val="Heading3"/>
      </w:pPr>
      <w:bookmarkStart w:id="41" w:name="_Toc242449957"/>
      <w:r>
        <w:t>Audit 1</w:t>
      </w:r>
      <w:bookmarkEnd w:id="41"/>
    </w:p>
    <w:p w:rsidR="00DE515E" w:rsidRPr="00D25D09" w:rsidRDefault="00DE515E" w:rsidP="00DE515E">
      <w:pPr>
        <w:pStyle w:val="MediumGrid1-Accent2"/>
        <w:ind w:left="0"/>
      </w:pPr>
      <w:r>
        <w:t xml:space="preserve">Audit 1 </w:t>
      </w:r>
      <w:r w:rsidRPr="00D25D09">
        <w:t xml:space="preserve">will </w:t>
      </w:r>
      <w:r>
        <w:t>occur</w:t>
      </w:r>
      <w:r w:rsidRPr="00D25D09">
        <w:t xml:space="preserve"> when the form part of the server is completed: purpose is to ensure that all data gets into the database correctly. Testing new data and data updates.</w:t>
      </w:r>
    </w:p>
    <w:p w:rsidR="00DE515E" w:rsidRDefault="00DE515E" w:rsidP="00DE515E">
      <w:pPr>
        <w:pStyle w:val="Heading3"/>
      </w:pPr>
      <w:bookmarkStart w:id="42" w:name="_Toc242449958"/>
      <w:r>
        <w:t>Audit 2</w:t>
      </w:r>
      <w:bookmarkEnd w:id="42"/>
    </w:p>
    <w:p w:rsidR="00DE515E" w:rsidRDefault="00DE515E" w:rsidP="00DE515E">
      <w:pPr>
        <w:pStyle w:val="BodyText"/>
      </w:pPr>
      <w:r>
        <w:t>Audit 3</w:t>
      </w:r>
      <w:r w:rsidRPr="00D25D09">
        <w:t xml:space="preserve"> will </w:t>
      </w:r>
      <w:r>
        <w:t>occur</w:t>
      </w:r>
      <w:r w:rsidRPr="00D25D09">
        <w:t xml:space="preserve"> when the PDF generation function is completed: purpose is to ensure that the output PDF meats all requirements.</w:t>
      </w:r>
    </w:p>
    <w:p w:rsidR="00DE515E" w:rsidRDefault="00DE515E" w:rsidP="00DE515E">
      <w:pPr>
        <w:pStyle w:val="Heading3"/>
      </w:pPr>
      <w:bookmarkStart w:id="43" w:name="_Toc242449959"/>
      <w:r w:rsidRPr="00DE515E">
        <w:t>Audit</w:t>
      </w:r>
      <w:r>
        <w:t xml:space="preserve"> 3</w:t>
      </w:r>
      <w:bookmarkEnd w:id="43"/>
    </w:p>
    <w:p w:rsidR="00DE515E" w:rsidRDefault="00DE515E" w:rsidP="00DE515E">
      <w:pPr>
        <w:pStyle w:val="BodyText"/>
      </w:pPr>
      <w:r>
        <w:t xml:space="preserve">Audit 3 </w:t>
      </w:r>
      <w:r w:rsidRPr="00D25D09">
        <w:t xml:space="preserve">will </w:t>
      </w:r>
      <w:r>
        <w:t>occur</w:t>
      </w:r>
      <w:r w:rsidRPr="00D25D09">
        <w:t xml:space="preserve"> when the client code is done: purpose is to ensure that all data is being pass correctly</w:t>
      </w:r>
    </w:p>
    <w:p w:rsidR="00DE515E" w:rsidRDefault="00DE515E" w:rsidP="00DE515E">
      <w:pPr>
        <w:pStyle w:val="Heading3"/>
      </w:pPr>
      <w:bookmarkStart w:id="44" w:name="_Toc242449960"/>
      <w:r>
        <w:t>Audit 4</w:t>
      </w:r>
      <w:bookmarkEnd w:id="44"/>
    </w:p>
    <w:p w:rsidR="00DE515E" w:rsidRPr="00DE515E" w:rsidRDefault="00DE515E" w:rsidP="00DE515E">
      <w:pPr>
        <w:pStyle w:val="BodyText"/>
      </w:pPr>
      <w:r>
        <w:t>Audit 4</w:t>
      </w:r>
      <w:r w:rsidRPr="00D25D09">
        <w:t xml:space="preserve"> will </w:t>
      </w:r>
      <w:r>
        <w:t>occur</w:t>
      </w:r>
      <w:r w:rsidRPr="00D25D09">
        <w:t xml:space="preserve"> </w:t>
      </w:r>
      <w:r>
        <w:t xml:space="preserve">at </w:t>
      </w:r>
      <w:r w:rsidRPr="00D25D09">
        <w:t xml:space="preserve">the completion of the </w:t>
      </w:r>
      <w:r>
        <w:t>JJ Mobile</w:t>
      </w:r>
      <w:r w:rsidRPr="00D25D09">
        <w:t>: purpose is to ensure that the entire software suit is functioning as intended.</w:t>
      </w:r>
    </w:p>
    <w:p w:rsidR="00557822" w:rsidRPr="00D25D09" w:rsidRDefault="00557822" w:rsidP="00DA6C98">
      <w:pPr>
        <w:pStyle w:val="Heading2"/>
      </w:pPr>
      <w:bookmarkStart w:id="45" w:name="_Toc242449961"/>
      <w:r w:rsidRPr="00D25D09">
        <w:lastRenderedPageBreak/>
        <w:t>Test guidelines</w:t>
      </w:r>
      <w:bookmarkEnd w:id="45"/>
    </w:p>
    <w:p w:rsidR="00557822" w:rsidRPr="00D25D09" w:rsidRDefault="00557822" w:rsidP="00DA6C98">
      <w:pPr>
        <w:pStyle w:val="Heading2"/>
      </w:pPr>
      <w:bookmarkStart w:id="46" w:name="_Toc242449962"/>
      <w:r w:rsidRPr="00D25D09">
        <w:t>Integration strategy</w:t>
      </w:r>
      <w:bookmarkEnd w:id="46"/>
    </w:p>
    <w:p w:rsidR="003E3EAF" w:rsidRDefault="00557822" w:rsidP="00DA6C98">
      <w:pPr>
        <w:pStyle w:val="Heading2"/>
      </w:pPr>
      <w:bookmarkStart w:id="47" w:name="_Toc242449963"/>
      <w:r w:rsidRPr="00D25D09">
        <w:t>Special considerations</w:t>
      </w:r>
      <w:bookmarkEnd w:id="47"/>
    </w:p>
    <w:p w:rsidR="00557822" w:rsidRPr="003E3EAF" w:rsidRDefault="00557822" w:rsidP="00DA6C98">
      <w:pPr>
        <w:pStyle w:val="Heading1"/>
      </w:pPr>
      <w:bookmarkStart w:id="48" w:name="_Toc242449964"/>
      <w:r w:rsidRPr="003E3EAF">
        <w:t>Packaging</w:t>
      </w:r>
      <w:bookmarkEnd w:id="48"/>
    </w:p>
    <w:p w:rsidR="00557822" w:rsidRPr="00D25D09" w:rsidRDefault="00557822" w:rsidP="00DA6C98">
      <w:pPr>
        <w:pStyle w:val="Heading2"/>
      </w:pPr>
      <w:bookmarkStart w:id="49" w:name="_Toc242449965"/>
      <w:r w:rsidRPr="00D25D09">
        <w:t>Special program overlay provisions</w:t>
      </w:r>
      <w:bookmarkEnd w:id="49"/>
    </w:p>
    <w:p w:rsidR="00557822" w:rsidRPr="00D25D09" w:rsidRDefault="00557822" w:rsidP="00DA6C98">
      <w:pPr>
        <w:pStyle w:val="Heading2"/>
      </w:pPr>
      <w:bookmarkStart w:id="50" w:name="_Toc242449966"/>
      <w:r w:rsidRPr="00D25D09">
        <w:t>Transfer considerations</w:t>
      </w:r>
      <w:bookmarkEnd w:id="50"/>
    </w:p>
    <w:p w:rsidR="00600E66" w:rsidRPr="00D25D09" w:rsidRDefault="00557822" w:rsidP="00DA6C98">
      <w:pPr>
        <w:pStyle w:val="Heading1"/>
      </w:pPr>
      <w:bookmarkStart w:id="51" w:name="_Toc242449967"/>
      <w:r w:rsidRPr="00D25D09">
        <w:t>Special Notes</w:t>
      </w:r>
      <w:bookmarkEnd w:id="51"/>
    </w:p>
    <w:p w:rsidR="00600E66" w:rsidRDefault="00557822" w:rsidP="00DA6C98">
      <w:pPr>
        <w:pStyle w:val="Heading1"/>
      </w:pPr>
      <w:bookmarkStart w:id="52" w:name="_Toc242449968"/>
      <w:r w:rsidRPr="00D25D09">
        <w:t>Appendices</w:t>
      </w:r>
      <w:bookmarkEnd w:id="52"/>
      <w:r w:rsidR="00600E66" w:rsidRPr="00D25D09">
        <w:t xml:space="preserve"> </w:t>
      </w:r>
    </w:p>
    <w:p w:rsidR="00B71075" w:rsidRDefault="00B71075" w:rsidP="00B71075">
      <w:pPr>
        <w:pStyle w:val="Heading2"/>
      </w:pPr>
      <w:r>
        <w:t>Appendix A – UML Diagrams</w:t>
      </w:r>
    </w:p>
    <w:p w:rsidR="00B71075" w:rsidRPr="00B71075" w:rsidRDefault="000C18AD" w:rsidP="00B71075">
      <w:pPr>
        <w:ind w:left="360"/>
      </w:pPr>
      <w:r>
        <w:rPr>
          <w:noProof/>
        </w:rPr>
        <w:lastRenderedPageBreak/>
        <w:drawing>
          <wp:inline distT="0" distB="0" distL="0" distR="0">
            <wp:extent cx="5572125" cy="7305675"/>
            <wp:effectExtent l="0" t="0" r="9525" b="9525"/>
            <wp:docPr id="3" name="Picture 3" descr="Class Diagram -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 Ma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7305675"/>
                    </a:xfrm>
                    <a:prstGeom prst="rect">
                      <a:avLst/>
                    </a:prstGeom>
                    <a:noFill/>
                    <a:ln>
                      <a:noFill/>
                    </a:ln>
                  </pic:spPr>
                </pic:pic>
              </a:graphicData>
            </a:graphic>
          </wp:inline>
        </w:drawing>
      </w:r>
    </w:p>
    <w:p w:rsidR="00B71075" w:rsidRPr="00B71075" w:rsidRDefault="00B71075" w:rsidP="00B71075"/>
    <w:p w:rsidR="008F7943" w:rsidRDefault="00B71075" w:rsidP="004B4993">
      <w:pPr>
        <w:pStyle w:val="MediumGrid1-Accent2"/>
        <w:ind w:left="360"/>
      </w:pPr>
      <w:r>
        <w:br w:type="page"/>
      </w:r>
      <w:r w:rsidR="000C18AD">
        <w:rPr>
          <w:noProof/>
        </w:rPr>
        <w:lastRenderedPageBreak/>
        <w:drawing>
          <wp:inline distT="0" distB="0" distL="0" distR="0">
            <wp:extent cx="6057900" cy="8610600"/>
            <wp:effectExtent l="0" t="0" r="0" b="0"/>
            <wp:docPr id="4" name="Picture 4" descr="Class Diagram -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Diagram - 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8610600"/>
                    </a:xfrm>
                    <a:prstGeom prst="rect">
                      <a:avLst/>
                    </a:prstGeom>
                    <a:noFill/>
                    <a:ln>
                      <a:noFill/>
                    </a:ln>
                  </pic:spPr>
                </pic:pic>
              </a:graphicData>
            </a:graphic>
          </wp:inline>
        </w:drawing>
      </w:r>
    </w:p>
    <w:p w:rsidR="00B71075" w:rsidRDefault="00B71075" w:rsidP="004B4993">
      <w:pPr>
        <w:pStyle w:val="MediumGrid1-Accent2"/>
        <w:ind w:left="360"/>
      </w:pPr>
      <w:r>
        <w:lastRenderedPageBreak/>
        <w:br w:type="page"/>
      </w:r>
      <w:r w:rsidR="000C18AD">
        <w:rPr>
          <w:noProof/>
        </w:rPr>
        <w:lastRenderedPageBreak/>
        <w:drawing>
          <wp:inline distT="0" distB="0" distL="0" distR="0">
            <wp:extent cx="5829300" cy="8143875"/>
            <wp:effectExtent l="0" t="0" r="0" b="9525"/>
            <wp:docPr id="5" name="Picture 5" descr="Class Diagram - jj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 jjt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8143875"/>
                    </a:xfrm>
                    <a:prstGeom prst="rect">
                      <a:avLst/>
                    </a:prstGeom>
                    <a:noFill/>
                    <a:ln>
                      <a:noFill/>
                    </a:ln>
                  </pic:spPr>
                </pic:pic>
              </a:graphicData>
            </a:graphic>
          </wp:inline>
        </w:drawing>
      </w:r>
    </w:p>
    <w:p w:rsidR="00B71075" w:rsidRDefault="00B71075" w:rsidP="004B4993">
      <w:pPr>
        <w:pStyle w:val="MediumGrid1-Accent2"/>
        <w:ind w:left="360"/>
      </w:pPr>
      <w:r>
        <w:br w:type="page"/>
      </w:r>
      <w:r w:rsidR="000C18AD">
        <w:rPr>
          <w:noProof/>
        </w:rPr>
        <w:lastRenderedPageBreak/>
        <w:drawing>
          <wp:inline distT="0" distB="0" distL="0" distR="0">
            <wp:extent cx="5133975" cy="8096250"/>
            <wp:effectExtent l="0" t="0" r="9525" b="0"/>
            <wp:docPr id="6" name="Picture 6" descr="Class Diagram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Diagram - 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8096250"/>
                    </a:xfrm>
                    <a:prstGeom prst="rect">
                      <a:avLst/>
                    </a:prstGeom>
                    <a:noFill/>
                    <a:ln>
                      <a:noFill/>
                    </a:ln>
                  </pic:spPr>
                </pic:pic>
              </a:graphicData>
            </a:graphic>
          </wp:inline>
        </w:drawing>
      </w:r>
    </w:p>
    <w:p w:rsidR="00B71075" w:rsidRDefault="00B71075" w:rsidP="004B4993">
      <w:pPr>
        <w:pStyle w:val="MediumGrid1-Accent2"/>
        <w:ind w:left="360"/>
      </w:pPr>
      <w:r>
        <w:br w:type="page"/>
      </w:r>
      <w:r w:rsidR="000C18AD">
        <w:rPr>
          <w:noProof/>
        </w:rPr>
        <w:lastRenderedPageBreak/>
        <w:drawing>
          <wp:inline distT="0" distB="0" distL="0" distR="0">
            <wp:extent cx="6334125" cy="4181475"/>
            <wp:effectExtent l="0" t="0" r="9525" b="9525"/>
            <wp:docPr id="7" name="Picture 7"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Flow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4181475"/>
                    </a:xfrm>
                    <a:prstGeom prst="rect">
                      <a:avLst/>
                    </a:prstGeom>
                    <a:noFill/>
                    <a:ln>
                      <a:noFill/>
                    </a:ln>
                  </pic:spPr>
                </pic:pic>
              </a:graphicData>
            </a:graphic>
          </wp:inline>
        </w:drawing>
      </w:r>
    </w:p>
    <w:p w:rsidR="00580EA3" w:rsidRDefault="00580EA3" w:rsidP="004B4993">
      <w:pPr>
        <w:pStyle w:val="MediumGrid1-Accent2"/>
        <w:ind w:left="360"/>
      </w:pPr>
    </w:p>
    <w:p w:rsidR="00D6483E" w:rsidRDefault="00580EA3" w:rsidP="004B4993">
      <w:pPr>
        <w:pStyle w:val="MediumGrid1-Accent2"/>
        <w:ind w:left="360"/>
      </w:pPr>
      <w:r>
        <w:br w:type="page"/>
      </w:r>
      <w:r w:rsidR="000C18AD">
        <w:rPr>
          <w:noProof/>
        </w:rPr>
        <w:lastRenderedPageBreak/>
        <w:drawing>
          <wp:inline distT="0" distB="0" distL="0" distR="0">
            <wp:extent cx="6286500" cy="8610600"/>
            <wp:effectExtent l="0" t="0" r="0" b="0"/>
            <wp:docPr id="8" name="Picture 8"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 Ca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8610600"/>
                    </a:xfrm>
                    <a:prstGeom prst="rect">
                      <a:avLst/>
                    </a:prstGeom>
                    <a:noFill/>
                    <a:ln>
                      <a:noFill/>
                    </a:ln>
                  </pic:spPr>
                </pic:pic>
              </a:graphicData>
            </a:graphic>
          </wp:inline>
        </w:drawing>
      </w:r>
    </w:p>
    <w:p w:rsidR="00D6483E" w:rsidRDefault="00D6483E" w:rsidP="00D6483E">
      <w:pPr>
        <w:pStyle w:val="MediumGrid1-Accent2"/>
        <w:ind w:left="360"/>
        <w:jc w:val="center"/>
      </w:pPr>
      <w:r>
        <w:lastRenderedPageBreak/>
        <w:br w:type="page"/>
      </w:r>
      <w:r>
        <w:lastRenderedPageBreak/>
        <w:t>Repository File Structure</w:t>
      </w:r>
    </w:p>
    <w:p w:rsidR="00D6483E" w:rsidRDefault="00D6483E" w:rsidP="00D6483E">
      <w:pPr>
        <w:pStyle w:val="MediumGrid1-Accent2"/>
        <w:ind w:left="360"/>
        <w:jc w:val="center"/>
      </w:pPr>
    </w:p>
    <w:p w:rsidR="00580EA3" w:rsidRPr="00D25D09" w:rsidRDefault="000C18AD" w:rsidP="00D6483E">
      <w:pPr>
        <w:pStyle w:val="MediumGrid1-Accent2"/>
        <w:ind w:left="360"/>
        <w:jc w:val="center"/>
      </w:pPr>
      <w:r>
        <w:rPr>
          <w:rFonts w:cs="Calibri"/>
          <w:noProof/>
        </w:rPr>
        <w:drawing>
          <wp:inline distT="0" distB="0" distL="0" distR="0">
            <wp:extent cx="3762375" cy="3657600"/>
            <wp:effectExtent l="0" t="0" r="9525" b="0"/>
            <wp:docPr id="9" name="Picture 9" descr="fi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stru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2375" cy="3657600"/>
                    </a:xfrm>
                    <a:prstGeom prst="rect">
                      <a:avLst/>
                    </a:prstGeom>
                    <a:noFill/>
                    <a:ln>
                      <a:noFill/>
                    </a:ln>
                  </pic:spPr>
                </pic:pic>
              </a:graphicData>
            </a:graphic>
          </wp:inline>
        </w:drawing>
      </w:r>
    </w:p>
    <w:sectPr w:rsidR="00580EA3" w:rsidRPr="00D25D09" w:rsidSect="00AA1A6A">
      <w:footerReference w:type="even" r:id="rId17"/>
      <w:footerReference w:type="default" r:id="rId18"/>
      <w:pgSz w:w="12240" w:h="15840"/>
      <w:pgMar w:top="1134" w:right="1134" w:bottom="1134"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EF6" w:rsidRDefault="005D6EF6" w:rsidP="00AA1A6A">
      <w:r>
        <w:separator/>
      </w:r>
    </w:p>
  </w:endnote>
  <w:endnote w:type="continuationSeparator" w:id="0">
    <w:p w:rsidR="005D6EF6" w:rsidRDefault="005D6EF6" w:rsidP="00AA1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8C4" w:rsidRDefault="00E458C4" w:rsidP="007B0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458C4" w:rsidRDefault="00E458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8C4" w:rsidRDefault="00E458C4" w:rsidP="007B0B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C18AD">
      <w:rPr>
        <w:rStyle w:val="PageNumber"/>
        <w:noProof/>
      </w:rPr>
      <w:t>2</w:t>
    </w:r>
    <w:r>
      <w:rPr>
        <w:rStyle w:val="PageNumber"/>
      </w:rPr>
      <w:fldChar w:fldCharType="end"/>
    </w:r>
  </w:p>
  <w:p w:rsidR="00E458C4" w:rsidRDefault="00E458C4" w:rsidP="00AA1A6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EF6" w:rsidRDefault="005D6EF6" w:rsidP="00AA1A6A">
      <w:r>
        <w:separator/>
      </w:r>
    </w:p>
  </w:footnote>
  <w:footnote w:type="continuationSeparator" w:id="0">
    <w:p w:rsidR="005D6EF6" w:rsidRDefault="005D6EF6" w:rsidP="00AA1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B5689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0000003"/>
    <w:multiLevelType w:val="multilevel"/>
    <w:tmpl w:val="00000003"/>
    <w:lvl w:ilvl="0">
      <w:start w:val="1"/>
      <w:numFmt w:val="bullet"/>
      <w:lvlText w:val=""/>
      <w:lvlJc w:val="left"/>
      <w:pPr>
        <w:tabs>
          <w:tab w:val="num" w:pos="2847"/>
        </w:tabs>
        <w:ind w:left="2847" w:hanging="360"/>
      </w:pPr>
      <w:rPr>
        <w:rFonts w:ascii="Symbol" w:hAnsi="Symbol" w:cs="OpenSymbol"/>
      </w:rPr>
    </w:lvl>
    <w:lvl w:ilvl="1">
      <w:start w:val="1"/>
      <w:numFmt w:val="bullet"/>
      <w:lvlText w:val="◦"/>
      <w:lvlJc w:val="left"/>
      <w:pPr>
        <w:tabs>
          <w:tab w:val="num" w:pos="3207"/>
        </w:tabs>
        <w:ind w:left="3207" w:hanging="360"/>
      </w:pPr>
      <w:rPr>
        <w:rFonts w:ascii="OpenSymbol" w:hAnsi="OpenSymbol" w:cs="OpenSymbol"/>
      </w:rPr>
    </w:lvl>
    <w:lvl w:ilvl="2">
      <w:start w:val="1"/>
      <w:numFmt w:val="bullet"/>
      <w:lvlText w:val="▪"/>
      <w:lvlJc w:val="left"/>
      <w:pPr>
        <w:tabs>
          <w:tab w:val="num" w:pos="3567"/>
        </w:tabs>
        <w:ind w:left="3567" w:hanging="360"/>
      </w:pPr>
      <w:rPr>
        <w:rFonts w:ascii="OpenSymbol" w:hAnsi="OpenSymbol" w:cs="OpenSymbol"/>
      </w:rPr>
    </w:lvl>
    <w:lvl w:ilvl="3">
      <w:start w:val="1"/>
      <w:numFmt w:val="bullet"/>
      <w:lvlText w:val=""/>
      <w:lvlJc w:val="left"/>
      <w:pPr>
        <w:tabs>
          <w:tab w:val="num" w:pos="3927"/>
        </w:tabs>
        <w:ind w:left="3927" w:hanging="360"/>
      </w:pPr>
      <w:rPr>
        <w:rFonts w:ascii="Symbol" w:hAnsi="Symbol" w:cs="OpenSymbol"/>
      </w:rPr>
    </w:lvl>
    <w:lvl w:ilvl="4">
      <w:start w:val="1"/>
      <w:numFmt w:val="bullet"/>
      <w:lvlText w:val="◦"/>
      <w:lvlJc w:val="left"/>
      <w:pPr>
        <w:tabs>
          <w:tab w:val="num" w:pos="4287"/>
        </w:tabs>
        <w:ind w:left="4287" w:hanging="360"/>
      </w:pPr>
      <w:rPr>
        <w:rFonts w:ascii="OpenSymbol" w:hAnsi="OpenSymbol" w:cs="OpenSymbol"/>
      </w:rPr>
    </w:lvl>
    <w:lvl w:ilvl="5">
      <w:start w:val="1"/>
      <w:numFmt w:val="bullet"/>
      <w:lvlText w:val="▪"/>
      <w:lvlJc w:val="left"/>
      <w:pPr>
        <w:tabs>
          <w:tab w:val="num" w:pos="4647"/>
        </w:tabs>
        <w:ind w:left="4647" w:hanging="360"/>
      </w:pPr>
      <w:rPr>
        <w:rFonts w:ascii="OpenSymbol" w:hAnsi="OpenSymbol" w:cs="OpenSymbol"/>
      </w:rPr>
    </w:lvl>
    <w:lvl w:ilvl="6">
      <w:start w:val="1"/>
      <w:numFmt w:val="bullet"/>
      <w:lvlText w:val=""/>
      <w:lvlJc w:val="left"/>
      <w:pPr>
        <w:tabs>
          <w:tab w:val="num" w:pos="5007"/>
        </w:tabs>
        <w:ind w:left="5007" w:hanging="360"/>
      </w:pPr>
      <w:rPr>
        <w:rFonts w:ascii="Symbol" w:hAnsi="Symbol" w:cs="OpenSymbol"/>
      </w:rPr>
    </w:lvl>
    <w:lvl w:ilvl="7">
      <w:start w:val="1"/>
      <w:numFmt w:val="bullet"/>
      <w:lvlText w:val="◦"/>
      <w:lvlJc w:val="left"/>
      <w:pPr>
        <w:tabs>
          <w:tab w:val="num" w:pos="5367"/>
        </w:tabs>
        <w:ind w:left="5367" w:hanging="360"/>
      </w:pPr>
      <w:rPr>
        <w:rFonts w:ascii="OpenSymbol" w:hAnsi="OpenSymbol" w:cs="OpenSymbol"/>
      </w:rPr>
    </w:lvl>
    <w:lvl w:ilvl="8">
      <w:start w:val="1"/>
      <w:numFmt w:val="bullet"/>
      <w:lvlText w:val="▪"/>
      <w:lvlJc w:val="left"/>
      <w:pPr>
        <w:tabs>
          <w:tab w:val="num" w:pos="5727"/>
        </w:tabs>
        <w:ind w:left="5727" w:hanging="360"/>
      </w:pPr>
      <w:rPr>
        <w:rFonts w:ascii="OpenSymbol" w:hAnsi="OpenSymbol" w:cs="OpenSymbol"/>
      </w:rPr>
    </w:lvl>
  </w:abstractNum>
  <w:abstractNum w:abstractNumId="4">
    <w:nsid w:val="047E0974"/>
    <w:multiLevelType w:val="hybridMultilevel"/>
    <w:tmpl w:val="D102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6167B8"/>
    <w:multiLevelType w:val="hybridMultilevel"/>
    <w:tmpl w:val="951AB448"/>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338" w:hanging="360"/>
      </w:pPr>
    </w:lvl>
    <w:lvl w:ilvl="2" w:tplc="0409001B" w:tentative="1">
      <w:start w:val="1"/>
      <w:numFmt w:val="lowerRoman"/>
      <w:lvlText w:val="%3."/>
      <w:lvlJc w:val="right"/>
      <w:pPr>
        <w:ind w:left="1058" w:hanging="180"/>
      </w:pPr>
    </w:lvl>
    <w:lvl w:ilvl="3" w:tplc="0409000F" w:tentative="1">
      <w:start w:val="1"/>
      <w:numFmt w:val="decimal"/>
      <w:lvlText w:val="%4."/>
      <w:lvlJc w:val="left"/>
      <w:pPr>
        <w:ind w:left="1778" w:hanging="360"/>
      </w:pPr>
    </w:lvl>
    <w:lvl w:ilvl="4" w:tplc="04090019" w:tentative="1">
      <w:start w:val="1"/>
      <w:numFmt w:val="lowerLetter"/>
      <w:lvlText w:val="%5."/>
      <w:lvlJc w:val="left"/>
      <w:pPr>
        <w:ind w:left="2498" w:hanging="360"/>
      </w:pPr>
    </w:lvl>
    <w:lvl w:ilvl="5" w:tplc="0409001B" w:tentative="1">
      <w:start w:val="1"/>
      <w:numFmt w:val="lowerRoman"/>
      <w:lvlText w:val="%6."/>
      <w:lvlJc w:val="right"/>
      <w:pPr>
        <w:ind w:left="3218" w:hanging="180"/>
      </w:pPr>
    </w:lvl>
    <w:lvl w:ilvl="6" w:tplc="0409000F" w:tentative="1">
      <w:start w:val="1"/>
      <w:numFmt w:val="decimal"/>
      <w:lvlText w:val="%7."/>
      <w:lvlJc w:val="left"/>
      <w:pPr>
        <w:ind w:left="3938" w:hanging="360"/>
      </w:pPr>
    </w:lvl>
    <w:lvl w:ilvl="7" w:tplc="04090019" w:tentative="1">
      <w:start w:val="1"/>
      <w:numFmt w:val="lowerLetter"/>
      <w:lvlText w:val="%8."/>
      <w:lvlJc w:val="left"/>
      <w:pPr>
        <w:ind w:left="4658" w:hanging="360"/>
      </w:pPr>
    </w:lvl>
    <w:lvl w:ilvl="8" w:tplc="0409001B" w:tentative="1">
      <w:start w:val="1"/>
      <w:numFmt w:val="lowerRoman"/>
      <w:lvlText w:val="%9."/>
      <w:lvlJc w:val="right"/>
      <w:pPr>
        <w:ind w:left="5378" w:hanging="180"/>
      </w:pPr>
    </w:lvl>
  </w:abstractNum>
  <w:abstractNum w:abstractNumId="6">
    <w:nsid w:val="0AFF0E4B"/>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1F93AED"/>
    <w:multiLevelType w:val="hybridMultilevel"/>
    <w:tmpl w:val="A9A245A0"/>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1240537C"/>
    <w:multiLevelType w:val="hybridMultilevel"/>
    <w:tmpl w:val="1D56EBCA"/>
    <w:lvl w:ilvl="0" w:tplc="04090001">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04090001">
      <w:start w:val="1"/>
      <w:numFmt w:val="bullet"/>
      <w:lvlText w:val=""/>
      <w:lvlJc w:val="left"/>
      <w:pPr>
        <w:ind w:left="268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19">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130B49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45E7BFF"/>
    <w:multiLevelType w:val="hybridMultilevel"/>
    <w:tmpl w:val="602E5A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92262C5"/>
    <w:multiLevelType w:val="multilevel"/>
    <w:tmpl w:val="D03E5AEC"/>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1B4147F8"/>
    <w:multiLevelType w:val="multilevel"/>
    <w:tmpl w:val="0EF2B4F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9A72294"/>
    <w:multiLevelType w:val="multilevel"/>
    <w:tmpl w:val="39EEC7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A4378EB"/>
    <w:multiLevelType w:val="multilevel"/>
    <w:tmpl w:val="6ED8D8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B46C47"/>
    <w:multiLevelType w:val="hybridMultilevel"/>
    <w:tmpl w:val="4FFA8E8C"/>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6">
    <w:nsid w:val="314F5D80"/>
    <w:multiLevelType w:val="hybridMultilevel"/>
    <w:tmpl w:val="6CCC2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80663B"/>
    <w:multiLevelType w:val="multilevel"/>
    <w:tmpl w:val="6B2C01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60D2F9C"/>
    <w:multiLevelType w:val="multilevel"/>
    <w:tmpl w:val="DE5C1FB4"/>
    <w:lvl w:ilvl="0">
      <w:start w:val="3"/>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980" w:hanging="360"/>
      </w:pPr>
      <w:rPr>
        <w:rFonts w:hint="default"/>
      </w:rPr>
    </w:lvl>
    <w:lvl w:ilvl="3">
      <w:start w:val="1"/>
      <w:numFmt w:val="bullet"/>
      <w:lvlText w:val=""/>
      <w:lvlJc w:val="left"/>
      <w:pPr>
        <w:ind w:left="2520" w:hanging="360"/>
      </w:pPr>
      <w:rPr>
        <w:rFonts w:ascii="Symbol" w:hAnsi="Symbol" w:hint="default"/>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51B60171"/>
    <w:multiLevelType w:val="hybridMultilevel"/>
    <w:tmpl w:val="FAB0F3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4FA51CC"/>
    <w:multiLevelType w:val="hybridMultilevel"/>
    <w:tmpl w:val="92A090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582663DE"/>
    <w:multiLevelType w:val="hybridMultilevel"/>
    <w:tmpl w:val="7562C6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AC74FFD"/>
    <w:multiLevelType w:val="hybridMultilevel"/>
    <w:tmpl w:val="82323DF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25229DE"/>
    <w:multiLevelType w:val="hybridMultilevel"/>
    <w:tmpl w:val="A9A245A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nsid w:val="69E9545B"/>
    <w:multiLevelType w:val="hybridMultilevel"/>
    <w:tmpl w:val="F888363C"/>
    <w:lvl w:ilvl="0" w:tplc="0409000F">
      <w:start w:val="1"/>
      <w:numFmt w:val="decimal"/>
      <w:lvlText w:val="%1."/>
      <w:lvlJc w:val="left"/>
      <w:pPr>
        <w:ind w:left="2487" w:hanging="360"/>
      </w:p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5">
    <w:nsid w:val="6B9D356B"/>
    <w:multiLevelType w:val="multilevel"/>
    <w:tmpl w:val="7562C6F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6">
    <w:nsid w:val="759A700A"/>
    <w:multiLevelType w:val="multilevel"/>
    <w:tmpl w:val="E02E0010"/>
    <w:lvl w:ilvl="0">
      <w:start w:val="1"/>
      <w:numFmt w:val="decimal"/>
      <w:lvlText w:val="%1"/>
      <w:lvlJc w:val="left"/>
      <w:pPr>
        <w:ind w:left="480" w:hanging="480"/>
      </w:pPr>
      <w:rPr>
        <w:rFonts w:hint="default"/>
      </w:rPr>
    </w:lvl>
    <w:lvl w:ilvl="1">
      <w:start w:val="2"/>
      <w:numFmt w:val="decimal"/>
      <w:lvlText w:val="%1.%2"/>
      <w:lvlJc w:val="left"/>
      <w:pPr>
        <w:ind w:left="876" w:hanging="480"/>
      </w:pPr>
      <w:rPr>
        <w:rFonts w:hint="default"/>
      </w:rPr>
    </w:lvl>
    <w:lvl w:ilvl="2">
      <w:start w:val="4"/>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7">
    <w:nsid w:val="7ABC51F6"/>
    <w:multiLevelType w:val="hybridMultilevel"/>
    <w:tmpl w:val="404A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ED7FB8"/>
    <w:multiLevelType w:val="hybridMultilevel"/>
    <w:tmpl w:val="67905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22"/>
  </w:num>
  <w:num w:numId="5">
    <w:abstractNumId w:val="6"/>
  </w:num>
  <w:num w:numId="6">
    <w:abstractNumId w:val="0"/>
  </w:num>
  <w:num w:numId="7">
    <w:abstractNumId w:val="19"/>
  </w:num>
  <w:num w:numId="8">
    <w:abstractNumId w:val="23"/>
  </w:num>
  <w:num w:numId="9">
    <w:abstractNumId w:val="20"/>
  </w:num>
  <w:num w:numId="10">
    <w:abstractNumId w:val="24"/>
  </w:num>
  <w:num w:numId="11">
    <w:abstractNumId w:val="7"/>
  </w:num>
  <w:num w:numId="12">
    <w:abstractNumId w:val="21"/>
  </w:num>
  <w:num w:numId="13">
    <w:abstractNumId w:val="25"/>
  </w:num>
  <w:num w:numId="14">
    <w:abstractNumId w:val="9"/>
  </w:num>
  <w:num w:numId="15">
    <w:abstractNumId w:val="14"/>
  </w:num>
  <w:num w:numId="16">
    <w:abstractNumId w:val="17"/>
  </w:num>
  <w:num w:numId="17">
    <w:abstractNumId w:val="13"/>
  </w:num>
  <w:num w:numId="18">
    <w:abstractNumId w:val="12"/>
  </w:num>
  <w:num w:numId="19">
    <w:abstractNumId w:val="18"/>
  </w:num>
  <w:num w:numId="20">
    <w:abstractNumId w:val="5"/>
  </w:num>
  <w:num w:numId="21">
    <w:abstractNumId w:val="10"/>
  </w:num>
  <w:num w:numId="22">
    <w:abstractNumId w:val="15"/>
  </w:num>
  <w:num w:numId="23">
    <w:abstractNumId w:val="4"/>
  </w:num>
  <w:num w:numId="24">
    <w:abstractNumId w:val="11"/>
  </w:num>
  <w:num w:numId="25">
    <w:abstractNumId w:val="26"/>
  </w:num>
  <w:num w:numId="26">
    <w:abstractNumId w:val="3"/>
  </w:num>
  <w:num w:numId="27">
    <w:abstractNumId w:val="16"/>
  </w:num>
  <w:num w:numId="28">
    <w:abstractNumId w:val="28"/>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E66"/>
    <w:rsid w:val="00050B0A"/>
    <w:rsid w:val="00065968"/>
    <w:rsid w:val="000C18AD"/>
    <w:rsid w:val="001C466A"/>
    <w:rsid w:val="001E7D66"/>
    <w:rsid w:val="001F5F9B"/>
    <w:rsid w:val="00350FCA"/>
    <w:rsid w:val="003E3EAF"/>
    <w:rsid w:val="004B4993"/>
    <w:rsid w:val="004C25E5"/>
    <w:rsid w:val="004C42BB"/>
    <w:rsid w:val="004D5D56"/>
    <w:rsid w:val="004F591B"/>
    <w:rsid w:val="00532CCA"/>
    <w:rsid w:val="00557822"/>
    <w:rsid w:val="00580EA3"/>
    <w:rsid w:val="005C5310"/>
    <w:rsid w:val="005D6EF6"/>
    <w:rsid w:val="00600E66"/>
    <w:rsid w:val="007212ED"/>
    <w:rsid w:val="00765255"/>
    <w:rsid w:val="007946A4"/>
    <w:rsid w:val="007B0BDE"/>
    <w:rsid w:val="007B277B"/>
    <w:rsid w:val="008A1384"/>
    <w:rsid w:val="008F7943"/>
    <w:rsid w:val="00966CCC"/>
    <w:rsid w:val="00AA1A6A"/>
    <w:rsid w:val="00B71075"/>
    <w:rsid w:val="00C61887"/>
    <w:rsid w:val="00D25D09"/>
    <w:rsid w:val="00D6483E"/>
    <w:rsid w:val="00DA6C98"/>
    <w:rsid w:val="00DE515E"/>
    <w:rsid w:val="00E458C4"/>
    <w:rsid w:val="00F0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efaultImageDpi w14:val="300"/>
  <w15:chartTrackingRefBased/>
  <w15:docId w15:val="{EB8356F4-60E1-4C40-8870-3DD92BC2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C98"/>
    <w:pPr>
      <w:widowControl w:val="0"/>
      <w:suppressAutoHyphens/>
    </w:pPr>
    <w:rPr>
      <w:rFonts w:ascii="Calibri" w:hAnsi="Calibri"/>
      <w:sz w:val="22"/>
    </w:rPr>
  </w:style>
  <w:style w:type="paragraph" w:styleId="Heading1">
    <w:name w:val="heading 1"/>
    <w:basedOn w:val="Normal"/>
    <w:next w:val="Normal"/>
    <w:link w:val="Heading1Char"/>
    <w:uiPriority w:val="9"/>
    <w:qFormat/>
    <w:rsid w:val="00DE515E"/>
    <w:pPr>
      <w:keepNext/>
      <w:numPr>
        <w:numId w:val="18"/>
      </w:numPr>
      <w:spacing w:before="240" w:after="60"/>
      <w:outlineLvl w:val="0"/>
    </w:pPr>
    <w:rPr>
      <w:rFonts w:eastAsia="MS Gothic"/>
      <w:b/>
      <w:bCs/>
      <w:kern w:val="32"/>
      <w:sz w:val="32"/>
      <w:szCs w:val="32"/>
    </w:rPr>
  </w:style>
  <w:style w:type="paragraph" w:styleId="Heading2">
    <w:name w:val="heading 2"/>
    <w:basedOn w:val="Normal"/>
    <w:next w:val="Normal"/>
    <w:link w:val="Heading2Char"/>
    <w:uiPriority w:val="9"/>
    <w:qFormat/>
    <w:rsid w:val="00DE515E"/>
    <w:pPr>
      <w:keepNext/>
      <w:numPr>
        <w:ilvl w:val="1"/>
        <w:numId w:val="18"/>
      </w:numPr>
      <w:spacing w:before="240" w:after="120"/>
      <w:contextualSpacing/>
      <w:outlineLvl w:val="1"/>
    </w:pPr>
    <w:rPr>
      <w:rFonts w:eastAsia="MS Gothic"/>
      <w:bCs/>
      <w:i/>
      <w:iCs/>
      <w:sz w:val="24"/>
      <w:szCs w:val="28"/>
    </w:rPr>
  </w:style>
  <w:style w:type="paragraph" w:styleId="Heading3">
    <w:name w:val="heading 3"/>
    <w:basedOn w:val="Normal"/>
    <w:next w:val="Normal"/>
    <w:link w:val="Heading3Char"/>
    <w:uiPriority w:val="9"/>
    <w:qFormat/>
    <w:rsid w:val="00DE515E"/>
    <w:pPr>
      <w:keepNext/>
      <w:numPr>
        <w:ilvl w:val="2"/>
        <w:numId w:val="18"/>
      </w:numPr>
      <w:spacing w:before="240" w:after="120"/>
      <w:contextualSpacing/>
      <w:outlineLvl w:val="2"/>
    </w:pPr>
    <w:rPr>
      <w:rFonts w:eastAsia="MS Gothic"/>
      <w:bCs/>
      <w:sz w:val="24"/>
      <w:szCs w:val="26"/>
    </w:rPr>
  </w:style>
  <w:style w:type="paragraph" w:styleId="Heading4">
    <w:name w:val="heading 4"/>
    <w:basedOn w:val="Normal"/>
    <w:next w:val="Normal"/>
    <w:link w:val="Heading4Char"/>
    <w:uiPriority w:val="9"/>
    <w:unhideWhenUsed/>
    <w:qFormat/>
    <w:rsid w:val="008A1384"/>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rsid w:val="00DE515E"/>
    <w:pPr>
      <w:keepNext/>
      <w:spacing w:before="240" w:after="120"/>
    </w:pPr>
  </w:style>
  <w:style w:type="paragraph" w:styleId="BodyText">
    <w:name w:val="Body Text"/>
    <w:basedOn w:val="Normal"/>
    <w:rsid w:val="00DE515E"/>
    <w:pPr>
      <w:spacing w:before="120" w:after="60"/>
    </w:pPr>
  </w:style>
  <w:style w:type="paragraph" w:styleId="List">
    <w:name w:val="List"/>
    <w:basedOn w:val="BodyText"/>
    <w:rPr>
      <w:rFonts w:cs="Mangal"/>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Mangal"/>
    </w:rPr>
  </w:style>
  <w:style w:type="paragraph" w:styleId="MediumGrid1-Accent2">
    <w:name w:val="Medium Grid 1 Accent 2"/>
    <w:basedOn w:val="Normal"/>
    <w:uiPriority w:val="34"/>
    <w:qFormat/>
    <w:rsid w:val="00600E66"/>
    <w:pPr>
      <w:widowControl/>
      <w:suppressAutoHyphens w:val="0"/>
      <w:spacing w:after="200" w:line="276" w:lineRule="auto"/>
      <w:ind w:left="720"/>
      <w:contextualSpacing/>
    </w:pPr>
    <w:rPr>
      <w:rFonts w:eastAsia="Calibri"/>
      <w:szCs w:val="22"/>
    </w:rPr>
  </w:style>
  <w:style w:type="character" w:customStyle="1" w:styleId="Heading1Char">
    <w:name w:val="Heading 1 Char"/>
    <w:link w:val="Heading1"/>
    <w:uiPriority w:val="9"/>
    <w:rsid w:val="00DE515E"/>
    <w:rPr>
      <w:rFonts w:ascii="Calibri" w:eastAsia="MS Gothic" w:hAnsi="Calibri" w:cs="Times New Roman"/>
      <w:b/>
      <w:bCs/>
      <w:kern w:val="32"/>
      <w:sz w:val="32"/>
      <w:szCs w:val="32"/>
    </w:rPr>
  </w:style>
  <w:style w:type="paragraph" w:styleId="GridTable3">
    <w:name w:val="Grid Table 3"/>
    <w:basedOn w:val="Heading1"/>
    <w:next w:val="Normal"/>
    <w:uiPriority w:val="39"/>
    <w:unhideWhenUsed/>
    <w:qFormat/>
    <w:rsid w:val="003E3EAF"/>
    <w:pPr>
      <w:keepLines/>
      <w:widowControl/>
      <w:suppressAutoHyphens w:val="0"/>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3E3EAF"/>
    <w:pPr>
      <w:spacing w:before="120"/>
    </w:pPr>
    <w:rPr>
      <w:rFonts w:ascii="Cambria" w:hAnsi="Cambria"/>
      <w:b/>
      <w:caps/>
      <w:szCs w:val="22"/>
    </w:rPr>
  </w:style>
  <w:style w:type="paragraph" w:styleId="TOC2">
    <w:name w:val="toc 2"/>
    <w:basedOn w:val="Normal"/>
    <w:next w:val="Normal"/>
    <w:autoRedefine/>
    <w:uiPriority w:val="39"/>
    <w:unhideWhenUsed/>
    <w:rsid w:val="003E3EAF"/>
    <w:pPr>
      <w:ind w:left="220"/>
    </w:pPr>
    <w:rPr>
      <w:rFonts w:ascii="Cambria" w:hAnsi="Cambria"/>
      <w:smallCaps/>
      <w:szCs w:val="22"/>
    </w:rPr>
  </w:style>
  <w:style w:type="paragraph" w:styleId="TOC3">
    <w:name w:val="toc 3"/>
    <w:basedOn w:val="Normal"/>
    <w:next w:val="Normal"/>
    <w:autoRedefine/>
    <w:uiPriority w:val="39"/>
    <w:unhideWhenUsed/>
    <w:rsid w:val="003E3EAF"/>
    <w:pPr>
      <w:ind w:left="440"/>
    </w:pPr>
    <w:rPr>
      <w:rFonts w:ascii="Cambria" w:hAnsi="Cambria"/>
      <w:i/>
      <w:szCs w:val="22"/>
    </w:rPr>
  </w:style>
  <w:style w:type="paragraph" w:styleId="TOC4">
    <w:name w:val="toc 4"/>
    <w:basedOn w:val="Normal"/>
    <w:next w:val="Normal"/>
    <w:autoRedefine/>
    <w:uiPriority w:val="39"/>
    <w:semiHidden/>
    <w:unhideWhenUsed/>
    <w:rsid w:val="003E3EAF"/>
    <w:pPr>
      <w:ind w:left="660"/>
    </w:pPr>
    <w:rPr>
      <w:rFonts w:ascii="Cambria" w:hAnsi="Cambria"/>
      <w:sz w:val="18"/>
      <w:szCs w:val="18"/>
    </w:rPr>
  </w:style>
  <w:style w:type="paragraph" w:styleId="TOC5">
    <w:name w:val="toc 5"/>
    <w:basedOn w:val="Normal"/>
    <w:next w:val="Normal"/>
    <w:autoRedefine/>
    <w:uiPriority w:val="39"/>
    <w:semiHidden/>
    <w:unhideWhenUsed/>
    <w:rsid w:val="003E3EAF"/>
    <w:pPr>
      <w:ind w:left="880"/>
    </w:pPr>
    <w:rPr>
      <w:rFonts w:ascii="Cambria" w:hAnsi="Cambria"/>
      <w:sz w:val="18"/>
      <w:szCs w:val="18"/>
    </w:rPr>
  </w:style>
  <w:style w:type="paragraph" w:styleId="TOC6">
    <w:name w:val="toc 6"/>
    <w:basedOn w:val="Normal"/>
    <w:next w:val="Normal"/>
    <w:autoRedefine/>
    <w:uiPriority w:val="39"/>
    <w:semiHidden/>
    <w:unhideWhenUsed/>
    <w:rsid w:val="003E3EAF"/>
    <w:pPr>
      <w:ind w:left="1100"/>
    </w:pPr>
    <w:rPr>
      <w:rFonts w:ascii="Cambria" w:hAnsi="Cambria"/>
      <w:sz w:val="18"/>
      <w:szCs w:val="18"/>
    </w:rPr>
  </w:style>
  <w:style w:type="paragraph" w:styleId="TOC7">
    <w:name w:val="toc 7"/>
    <w:basedOn w:val="Normal"/>
    <w:next w:val="Normal"/>
    <w:autoRedefine/>
    <w:uiPriority w:val="39"/>
    <w:semiHidden/>
    <w:unhideWhenUsed/>
    <w:rsid w:val="003E3EAF"/>
    <w:pPr>
      <w:ind w:left="1320"/>
    </w:pPr>
    <w:rPr>
      <w:rFonts w:ascii="Cambria" w:hAnsi="Cambria"/>
      <w:sz w:val="18"/>
      <w:szCs w:val="18"/>
    </w:rPr>
  </w:style>
  <w:style w:type="paragraph" w:styleId="TOC8">
    <w:name w:val="toc 8"/>
    <w:basedOn w:val="Normal"/>
    <w:next w:val="Normal"/>
    <w:autoRedefine/>
    <w:uiPriority w:val="39"/>
    <w:semiHidden/>
    <w:unhideWhenUsed/>
    <w:rsid w:val="003E3EAF"/>
    <w:pPr>
      <w:ind w:left="1540"/>
    </w:pPr>
    <w:rPr>
      <w:rFonts w:ascii="Cambria" w:hAnsi="Cambria"/>
      <w:sz w:val="18"/>
      <w:szCs w:val="18"/>
    </w:rPr>
  </w:style>
  <w:style w:type="paragraph" w:styleId="TOC9">
    <w:name w:val="toc 9"/>
    <w:basedOn w:val="Normal"/>
    <w:next w:val="Normal"/>
    <w:autoRedefine/>
    <w:uiPriority w:val="39"/>
    <w:semiHidden/>
    <w:unhideWhenUsed/>
    <w:rsid w:val="003E3EAF"/>
    <w:pPr>
      <w:ind w:left="1760"/>
    </w:pPr>
    <w:rPr>
      <w:rFonts w:ascii="Cambria" w:hAnsi="Cambria"/>
      <w:sz w:val="18"/>
      <w:szCs w:val="18"/>
    </w:rPr>
  </w:style>
  <w:style w:type="character" w:customStyle="1" w:styleId="Heading2Char">
    <w:name w:val="Heading 2 Char"/>
    <w:link w:val="Heading2"/>
    <w:uiPriority w:val="9"/>
    <w:rsid w:val="00DE515E"/>
    <w:rPr>
      <w:rFonts w:ascii="Calibri" w:eastAsia="MS Gothic" w:hAnsi="Calibri" w:cs="Times New Roman"/>
      <w:bCs/>
      <w:i/>
      <w:iCs/>
      <w:sz w:val="24"/>
      <w:szCs w:val="28"/>
    </w:rPr>
  </w:style>
  <w:style w:type="character" w:customStyle="1" w:styleId="Heading3Char">
    <w:name w:val="Heading 3 Char"/>
    <w:link w:val="Heading3"/>
    <w:uiPriority w:val="9"/>
    <w:rsid w:val="00DE515E"/>
    <w:rPr>
      <w:rFonts w:ascii="Calibri" w:eastAsia="MS Gothic" w:hAnsi="Calibri" w:cs="Times New Roman"/>
      <w:bCs/>
      <w:sz w:val="24"/>
      <w:szCs w:val="26"/>
    </w:rPr>
  </w:style>
  <w:style w:type="paragraph" w:styleId="Header">
    <w:name w:val="header"/>
    <w:basedOn w:val="Normal"/>
    <w:link w:val="HeaderChar"/>
    <w:uiPriority w:val="99"/>
    <w:unhideWhenUsed/>
    <w:rsid w:val="00AA1A6A"/>
    <w:pPr>
      <w:tabs>
        <w:tab w:val="center" w:pos="4320"/>
        <w:tab w:val="right" w:pos="8640"/>
      </w:tabs>
    </w:pPr>
  </w:style>
  <w:style w:type="character" w:customStyle="1" w:styleId="HeaderChar">
    <w:name w:val="Header Char"/>
    <w:link w:val="Header"/>
    <w:uiPriority w:val="99"/>
    <w:rsid w:val="00AA1A6A"/>
    <w:rPr>
      <w:rFonts w:ascii="Calibri" w:hAnsi="Calibri"/>
      <w:sz w:val="22"/>
    </w:rPr>
  </w:style>
  <w:style w:type="paragraph" w:styleId="Footer">
    <w:name w:val="footer"/>
    <w:basedOn w:val="Normal"/>
    <w:link w:val="FooterChar"/>
    <w:uiPriority w:val="99"/>
    <w:unhideWhenUsed/>
    <w:rsid w:val="00AA1A6A"/>
    <w:pPr>
      <w:tabs>
        <w:tab w:val="center" w:pos="4320"/>
        <w:tab w:val="right" w:pos="8640"/>
      </w:tabs>
    </w:pPr>
  </w:style>
  <w:style w:type="character" w:customStyle="1" w:styleId="FooterChar">
    <w:name w:val="Footer Char"/>
    <w:link w:val="Footer"/>
    <w:uiPriority w:val="99"/>
    <w:rsid w:val="00AA1A6A"/>
    <w:rPr>
      <w:rFonts w:ascii="Calibri" w:hAnsi="Calibri"/>
      <w:sz w:val="22"/>
    </w:rPr>
  </w:style>
  <w:style w:type="character" w:styleId="PageNumber">
    <w:name w:val="page number"/>
    <w:uiPriority w:val="99"/>
    <w:semiHidden/>
    <w:unhideWhenUsed/>
    <w:rsid w:val="00AA1A6A"/>
  </w:style>
  <w:style w:type="paragraph" w:styleId="ColorfulList-Accent1">
    <w:name w:val="Colorful List Accent 1"/>
    <w:basedOn w:val="Normal"/>
    <w:uiPriority w:val="34"/>
    <w:qFormat/>
    <w:rsid w:val="00E458C4"/>
    <w:pPr>
      <w:widowControl/>
      <w:suppressAutoHyphens w:val="0"/>
      <w:spacing w:after="200" w:line="276" w:lineRule="auto"/>
      <w:ind w:left="720"/>
      <w:contextualSpacing/>
    </w:pPr>
    <w:rPr>
      <w:rFonts w:eastAsia="Calibri"/>
      <w:szCs w:val="22"/>
    </w:rPr>
  </w:style>
  <w:style w:type="character" w:customStyle="1" w:styleId="Heading4Char">
    <w:name w:val="Heading 4 Char"/>
    <w:basedOn w:val="DefaultParagraphFont"/>
    <w:link w:val="Heading4"/>
    <w:uiPriority w:val="9"/>
    <w:rsid w:val="008A1384"/>
    <w:rPr>
      <w:rFonts w:asciiTheme="minorHAnsi" w:eastAsiaTheme="minorEastAsia" w:hAnsiTheme="minorHAnsi" w:cstheme="min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37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AC029-E33E-431E-B2DA-85364F2E1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2821</Words>
  <Characters>16081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18865</CharactersWithSpaces>
  <SharedDoc>false</SharedDoc>
  <HLinks>
    <vt:vector size="48" baseType="variant">
      <vt:variant>
        <vt:i4>1966087</vt:i4>
      </vt:variant>
      <vt:variant>
        <vt:i4>2138</vt:i4>
      </vt:variant>
      <vt:variant>
        <vt:i4>1026</vt:i4>
      </vt:variant>
      <vt:variant>
        <vt:i4>1</vt:i4>
      </vt:variant>
      <vt:variant>
        <vt:lpwstr>logoVertical</vt:lpwstr>
      </vt:variant>
      <vt:variant>
        <vt:lpwstr/>
      </vt:variant>
      <vt:variant>
        <vt:i4>6225986</vt:i4>
      </vt:variant>
      <vt:variant>
        <vt:i4>17712</vt:i4>
      </vt:variant>
      <vt:variant>
        <vt:i4>1031</vt:i4>
      </vt:variant>
      <vt:variant>
        <vt:i4>1</vt:i4>
      </vt:variant>
      <vt:variant>
        <vt:lpwstr>Class Diagram - Main</vt:lpwstr>
      </vt:variant>
      <vt:variant>
        <vt:lpwstr/>
      </vt:variant>
      <vt:variant>
        <vt:i4>3276834</vt:i4>
      </vt:variant>
      <vt:variant>
        <vt:i4>17716</vt:i4>
      </vt:variant>
      <vt:variant>
        <vt:i4>1027</vt:i4>
      </vt:variant>
      <vt:variant>
        <vt:i4>1</vt:i4>
      </vt:variant>
      <vt:variant>
        <vt:lpwstr>Class Diagram - db</vt:lpwstr>
      </vt:variant>
      <vt:variant>
        <vt:lpwstr/>
      </vt:variant>
      <vt:variant>
        <vt:i4>4849752</vt:i4>
      </vt:variant>
      <vt:variant>
        <vt:i4>17719</vt:i4>
      </vt:variant>
      <vt:variant>
        <vt:i4>1032</vt:i4>
      </vt:variant>
      <vt:variant>
        <vt:i4>1</vt:i4>
      </vt:variant>
      <vt:variant>
        <vt:lpwstr>Class Diagram - jjtp</vt:lpwstr>
      </vt:variant>
      <vt:variant>
        <vt:lpwstr/>
      </vt:variant>
      <vt:variant>
        <vt:i4>3407952</vt:i4>
      </vt:variant>
      <vt:variant>
        <vt:i4>17722</vt:i4>
      </vt:variant>
      <vt:variant>
        <vt:i4>1033</vt:i4>
      </vt:variant>
      <vt:variant>
        <vt:i4>1</vt:i4>
      </vt:variant>
      <vt:variant>
        <vt:lpwstr>Class Diagram - pdf</vt:lpwstr>
      </vt:variant>
      <vt:variant>
        <vt:lpwstr/>
      </vt:variant>
      <vt:variant>
        <vt:i4>4587569</vt:i4>
      </vt:variant>
      <vt:variant>
        <vt:i4>17725</vt:i4>
      </vt:variant>
      <vt:variant>
        <vt:i4>1028</vt:i4>
      </vt:variant>
      <vt:variant>
        <vt:i4>1</vt:i4>
      </vt:variant>
      <vt:variant>
        <vt:lpwstr>Data Flow Diagram</vt:lpwstr>
      </vt:variant>
      <vt:variant>
        <vt:lpwstr/>
      </vt:variant>
      <vt:variant>
        <vt:i4>5701632</vt:i4>
      </vt:variant>
      <vt:variant>
        <vt:i4>17729</vt:i4>
      </vt:variant>
      <vt:variant>
        <vt:i4>1029</vt:i4>
      </vt:variant>
      <vt:variant>
        <vt:i4>1</vt:i4>
      </vt:variant>
      <vt:variant>
        <vt:lpwstr>Use Case</vt:lpwstr>
      </vt:variant>
      <vt:variant>
        <vt:lpwstr/>
      </vt:variant>
      <vt:variant>
        <vt:i4>8257581</vt:i4>
      </vt:variant>
      <vt:variant>
        <vt:i4>17759</vt:i4>
      </vt:variant>
      <vt:variant>
        <vt:i4>1030</vt:i4>
      </vt:variant>
      <vt:variant>
        <vt:i4>1</vt:i4>
      </vt:variant>
      <vt:variant>
        <vt:lpwstr>file structure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Yadon, Dillon T.</dc:creator>
  <cp:keywords/>
  <cp:lastModifiedBy>Yadon, Dillon T.</cp:lastModifiedBy>
  <cp:revision>2</cp:revision>
  <cp:lastPrinted>2013-10-04T02:36:00Z</cp:lastPrinted>
  <dcterms:created xsi:type="dcterms:W3CDTF">2013-10-10T23:25:00Z</dcterms:created>
  <dcterms:modified xsi:type="dcterms:W3CDTF">2013-10-10T23:25:00Z</dcterms:modified>
</cp:coreProperties>
</file>